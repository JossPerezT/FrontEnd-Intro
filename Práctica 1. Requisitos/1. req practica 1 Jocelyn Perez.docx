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822CC" w14:textId="77777777" w:rsidR="008C2396" w:rsidRDefault="008C2396" w:rsidP="00081538">
      <w:pPr>
        <w:jc w:val="center"/>
        <w:rPr>
          <w:rFonts w:cs="Arial"/>
          <w:b/>
          <w:sz w:val="28"/>
          <w:szCs w:val="28"/>
        </w:rPr>
      </w:pPr>
    </w:p>
    <w:p w14:paraId="3FEBDF6D" w14:textId="77777777" w:rsidR="005455BD" w:rsidRDefault="00A461FC" w:rsidP="00081538">
      <w:pPr>
        <w:jc w:val="center"/>
        <w:rPr>
          <w:rFonts w:cs="Arial"/>
          <w:b/>
          <w:sz w:val="28"/>
          <w:szCs w:val="28"/>
        </w:rPr>
      </w:pPr>
      <w:r w:rsidRPr="008C2396">
        <w:rPr>
          <w:rFonts w:cs="Arial"/>
          <w:b/>
          <w:sz w:val="28"/>
          <w:szCs w:val="28"/>
        </w:rPr>
        <w:t>FASES REQUERIMIENTO DE SOFTWARE</w:t>
      </w:r>
    </w:p>
    <w:p w14:paraId="56E720FA" w14:textId="77777777" w:rsidR="008C2396" w:rsidRPr="008C2396" w:rsidRDefault="008C2396" w:rsidP="00081538">
      <w:pPr>
        <w:jc w:val="center"/>
        <w:rPr>
          <w:rFonts w:cs="Arial"/>
          <w:b/>
          <w:sz w:val="28"/>
          <w:szCs w:val="28"/>
        </w:rPr>
      </w:pPr>
    </w:p>
    <w:p w14:paraId="7BE9027D" w14:textId="77777777" w:rsidR="00A461FC" w:rsidRPr="008C2396" w:rsidRDefault="00A461FC" w:rsidP="00B7008A">
      <w:pPr>
        <w:jc w:val="center"/>
        <w:rPr>
          <w:rFonts w:cs="Arial"/>
          <w:b/>
          <w:sz w:val="28"/>
          <w:szCs w:val="28"/>
        </w:rPr>
      </w:pPr>
    </w:p>
    <w:p w14:paraId="3511764A"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79F3B88A" w14:textId="77777777" w:rsidR="00081538" w:rsidRPr="00617FBD" w:rsidRDefault="00E03286">
      <w:pPr>
        <w:pStyle w:val="TDC1"/>
        <w:tabs>
          <w:tab w:val="left" w:pos="864"/>
        </w:tabs>
        <w:rPr>
          <w:rFonts w:ascii="Arial" w:hAnsi="Arial" w:cs="Arial"/>
          <w:b w:val="0"/>
          <w:noProof/>
          <w:sz w:val="22"/>
          <w:szCs w:val="22"/>
          <w:lang w:val="es-CO" w:eastAsia="es-CO"/>
        </w:rPr>
      </w:pPr>
      <w:hyperlink w:anchor="_Toc532221775" w:history="1">
        <w:r w:rsidR="00081538" w:rsidRPr="00617FBD">
          <w:rPr>
            <w:rStyle w:val="Hipervnculo"/>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14:paraId="15FB872A" w14:textId="77777777" w:rsidR="00081538" w:rsidRPr="00617FBD" w:rsidRDefault="00E03286">
      <w:pPr>
        <w:pStyle w:val="TDC1"/>
        <w:tabs>
          <w:tab w:val="left" w:pos="864"/>
        </w:tabs>
        <w:rPr>
          <w:rFonts w:ascii="Arial" w:hAnsi="Arial" w:cs="Arial"/>
          <w:b w:val="0"/>
          <w:noProof/>
          <w:sz w:val="22"/>
          <w:szCs w:val="22"/>
          <w:lang w:val="es-CO" w:eastAsia="es-CO"/>
        </w:rPr>
      </w:pPr>
      <w:hyperlink w:anchor="_Toc532221776" w:history="1">
        <w:r w:rsidR="00081538" w:rsidRPr="00617FBD">
          <w:rPr>
            <w:rStyle w:val="Hipervnculo"/>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14:paraId="1B013631" w14:textId="4DEB0F11" w:rsidR="00D2312D" w:rsidRPr="008C2396" w:rsidRDefault="002048DB" w:rsidP="00D10F6C">
      <w:pPr>
        <w:pStyle w:val="Prrafodelista"/>
        <w:rPr>
          <w:rFonts w:cs="Arial"/>
          <w:b/>
          <w:sz w:val="28"/>
          <w:szCs w:val="28"/>
        </w:rPr>
      </w:pPr>
      <w:r w:rsidRPr="008C2396">
        <w:rPr>
          <w:rFonts w:cs="Arial"/>
          <w:b/>
          <w:sz w:val="28"/>
          <w:szCs w:val="28"/>
        </w:rPr>
        <w:fldChar w:fldCharType="end"/>
      </w:r>
    </w:p>
    <w:p w14:paraId="1888BCFC" w14:textId="77777777" w:rsidR="0074642D" w:rsidRPr="008C2396" w:rsidRDefault="0074642D" w:rsidP="0074642D">
      <w:pPr>
        <w:ind w:left="720"/>
        <w:rPr>
          <w:rFonts w:cs="Arial"/>
          <w:b/>
          <w:sz w:val="28"/>
          <w:szCs w:val="28"/>
        </w:rPr>
      </w:pPr>
    </w:p>
    <w:p w14:paraId="50C6D874" w14:textId="77777777" w:rsidR="005455BD" w:rsidRPr="008C2396" w:rsidRDefault="005455BD" w:rsidP="00B7008A">
      <w:pPr>
        <w:jc w:val="center"/>
        <w:rPr>
          <w:rFonts w:cs="Arial"/>
          <w:b/>
          <w:sz w:val="28"/>
          <w:szCs w:val="28"/>
        </w:rPr>
      </w:pPr>
    </w:p>
    <w:p w14:paraId="776AA9DC" w14:textId="77777777" w:rsidR="005455BD" w:rsidRPr="008C2396" w:rsidRDefault="005455BD" w:rsidP="00B7008A">
      <w:pPr>
        <w:jc w:val="center"/>
        <w:rPr>
          <w:rFonts w:cs="Arial"/>
          <w:b/>
          <w:sz w:val="28"/>
          <w:szCs w:val="28"/>
        </w:rPr>
      </w:pPr>
    </w:p>
    <w:p w14:paraId="52036750" w14:textId="77777777" w:rsidR="005455BD" w:rsidRPr="008C2396" w:rsidRDefault="005455BD" w:rsidP="00B7008A">
      <w:pPr>
        <w:jc w:val="center"/>
        <w:rPr>
          <w:rFonts w:cs="Arial"/>
          <w:b/>
          <w:sz w:val="28"/>
          <w:szCs w:val="28"/>
        </w:rPr>
      </w:pPr>
    </w:p>
    <w:p w14:paraId="679F54C8" w14:textId="77777777" w:rsidR="005455BD" w:rsidRPr="008C2396" w:rsidRDefault="005455BD" w:rsidP="00B7008A">
      <w:pPr>
        <w:jc w:val="center"/>
        <w:rPr>
          <w:rFonts w:cs="Arial"/>
          <w:b/>
          <w:sz w:val="28"/>
          <w:szCs w:val="28"/>
        </w:rPr>
      </w:pPr>
    </w:p>
    <w:p w14:paraId="66846BFF" w14:textId="77777777" w:rsidR="005455BD" w:rsidRPr="008C2396" w:rsidRDefault="005455BD" w:rsidP="00B7008A">
      <w:pPr>
        <w:jc w:val="center"/>
        <w:rPr>
          <w:rFonts w:cs="Arial"/>
          <w:b/>
          <w:sz w:val="28"/>
          <w:szCs w:val="28"/>
        </w:rPr>
      </w:pPr>
    </w:p>
    <w:p w14:paraId="013012B2" w14:textId="77777777" w:rsidR="005455BD" w:rsidRPr="008C2396" w:rsidRDefault="005455BD" w:rsidP="00B7008A">
      <w:pPr>
        <w:jc w:val="center"/>
        <w:rPr>
          <w:rFonts w:cs="Arial"/>
          <w:b/>
          <w:sz w:val="28"/>
          <w:szCs w:val="28"/>
        </w:rPr>
      </w:pPr>
    </w:p>
    <w:p w14:paraId="2C49F036" w14:textId="77777777" w:rsidR="005455BD" w:rsidRPr="008C2396" w:rsidRDefault="005455BD" w:rsidP="00B7008A">
      <w:pPr>
        <w:jc w:val="center"/>
        <w:rPr>
          <w:rFonts w:cs="Arial"/>
          <w:b/>
          <w:sz w:val="28"/>
          <w:szCs w:val="28"/>
        </w:rPr>
      </w:pPr>
    </w:p>
    <w:p w14:paraId="2B910E47" w14:textId="77777777" w:rsidR="005455BD" w:rsidRPr="008C2396" w:rsidRDefault="005455BD" w:rsidP="00B7008A">
      <w:pPr>
        <w:jc w:val="center"/>
        <w:rPr>
          <w:rFonts w:cs="Arial"/>
          <w:b/>
          <w:sz w:val="28"/>
          <w:szCs w:val="28"/>
        </w:rPr>
      </w:pPr>
    </w:p>
    <w:p w14:paraId="76DD83C8" w14:textId="77777777" w:rsidR="005455BD" w:rsidRPr="008C2396" w:rsidRDefault="005455BD" w:rsidP="00B7008A">
      <w:pPr>
        <w:jc w:val="center"/>
        <w:rPr>
          <w:rFonts w:cs="Arial"/>
          <w:b/>
          <w:sz w:val="28"/>
          <w:szCs w:val="28"/>
        </w:rPr>
      </w:pPr>
    </w:p>
    <w:p w14:paraId="2B158AE1" w14:textId="77777777" w:rsidR="002048DB" w:rsidRPr="008C2396" w:rsidRDefault="002048DB" w:rsidP="00B7008A">
      <w:pPr>
        <w:jc w:val="center"/>
        <w:rPr>
          <w:rFonts w:cs="Arial"/>
          <w:b/>
          <w:sz w:val="28"/>
          <w:szCs w:val="28"/>
        </w:rPr>
      </w:pPr>
    </w:p>
    <w:p w14:paraId="747D954E" w14:textId="77777777" w:rsidR="002048DB" w:rsidRPr="008C2396" w:rsidRDefault="002048DB" w:rsidP="00B7008A">
      <w:pPr>
        <w:jc w:val="center"/>
        <w:rPr>
          <w:rFonts w:cs="Arial"/>
          <w:b/>
          <w:sz w:val="28"/>
          <w:szCs w:val="28"/>
        </w:rPr>
      </w:pPr>
    </w:p>
    <w:p w14:paraId="10D5BAB0" w14:textId="77777777" w:rsidR="002048DB" w:rsidRPr="008C2396" w:rsidRDefault="002048DB" w:rsidP="00B7008A">
      <w:pPr>
        <w:jc w:val="center"/>
        <w:rPr>
          <w:rFonts w:cs="Arial"/>
          <w:b/>
          <w:sz w:val="28"/>
          <w:szCs w:val="28"/>
        </w:rPr>
      </w:pPr>
    </w:p>
    <w:p w14:paraId="7267B465" w14:textId="77777777" w:rsidR="00685EC6" w:rsidRPr="008C2396" w:rsidRDefault="00685EC6" w:rsidP="00B7008A">
      <w:pPr>
        <w:jc w:val="center"/>
        <w:rPr>
          <w:rFonts w:cs="Arial"/>
          <w:b/>
          <w:sz w:val="28"/>
          <w:szCs w:val="28"/>
        </w:rPr>
      </w:pPr>
    </w:p>
    <w:p w14:paraId="0F808B51" w14:textId="77777777" w:rsidR="00685EC6" w:rsidRPr="008C2396" w:rsidRDefault="00685EC6" w:rsidP="00B7008A">
      <w:pPr>
        <w:jc w:val="center"/>
        <w:rPr>
          <w:rFonts w:cs="Arial"/>
          <w:b/>
          <w:sz w:val="28"/>
          <w:szCs w:val="28"/>
        </w:rPr>
      </w:pPr>
    </w:p>
    <w:p w14:paraId="516D6962" w14:textId="77777777" w:rsidR="005455BD" w:rsidRPr="008C2396" w:rsidRDefault="005455BD" w:rsidP="00B7008A">
      <w:pPr>
        <w:jc w:val="center"/>
        <w:rPr>
          <w:rFonts w:cs="Arial"/>
          <w:b/>
          <w:sz w:val="28"/>
          <w:szCs w:val="28"/>
        </w:rPr>
      </w:pPr>
    </w:p>
    <w:p w14:paraId="6D70AEF6" w14:textId="77777777" w:rsidR="005455BD" w:rsidRPr="008C2396" w:rsidRDefault="005455BD" w:rsidP="00B7008A">
      <w:pPr>
        <w:jc w:val="center"/>
        <w:rPr>
          <w:rFonts w:cs="Arial"/>
          <w:b/>
          <w:sz w:val="28"/>
          <w:szCs w:val="28"/>
        </w:rPr>
      </w:pPr>
    </w:p>
    <w:p w14:paraId="16F515D2" w14:textId="77777777" w:rsidR="00DD1328" w:rsidRPr="008C2396" w:rsidRDefault="00DD1328" w:rsidP="00B7008A">
      <w:pPr>
        <w:jc w:val="center"/>
        <w:rPr>
          <w:rFonts w:cs="Arial"/>
          <w:b/>
          <w:sz w:val="28"/>
          <w:szCs w:val="28"/>
        </w:rPr>
      </w:pPr>
    </w:p>
    <w:p w14:paraId="5352D5E8" w14:textId="77777777" w:rsidR="00DD1328" w:rsidRPr="008C2396" w:rsidRDefault="00DD1328" w:rsidP="00B7008A">
      <w:pPr>
        <w:jc w:val="center"/>
        <w:rPr>
          <w:rFonts w:cs="Arial"/>
          <w:b/>
          <w:sz w:val="28"/>
          <w:szCs w:val="28"/>
        </w:rPr>
      </w:pPr>
    </w:p>
    <w:p w14:paraId="2BE4FD19" w14:textId="4DADDCB0" w:rsidR="005455BD" w:rsidRDefault="005455BD" w:rsidP="00B7008A">
      <w:pPr>
        <w:jc w:val="center"/>
        <w:rPr>
          <w:rFonts w:cs="Arial"/>
          <w:b/>
          <w:sz w:val="28"/>
          <w:szCs w:val="28"/>
        </w:rPr>
      </w:pPr>
    </w:p>
    <w:p w14:paraId="21F819CA" w14:textId="460229A8" w:rsidR="00D10F6C" w:rsidRDefault="00D10F6C" w:rsidP="00B7008A">
      <w:pPr>
        <w:jc w:val="center"/>
        <w:rPr>
          <w:rFonts w:cs="Arial"/>
          <w:b/>
          <w:sz w:val="28"/>
          <w:szCs w:val="28"/>
        </w:rPr>
      </w:pPr>
    </w:p>
    <w:p w14:paraId="5C04F29D" w14:textId="44DC500B" w:rsidR="00D10F6C" w:rsidRDefault="00D10F6C" w:rsidP="00B7008A">
      <w:pPr>
        <w:jc w:val="center"/>
        <w:rPr>
          <w:rFonts w:cs="Arial"/>
          <w:b/>
          <w:sz w:val="28"/>
          <w:szCs w:val="28"/>
        </w:rPr>
      </w:pPr>
    </w:p>
    <w:p w14:paraId="52F79C1F" w14:textId="002D4135" w:rsidR="00D10F6C" w:rsidRDefault="00D10F6C" w:rsidP="00B7008A">
      <w:pPr>
        <w:jc w:val="center"/>
        <w:rPr>
          <w:rFonts w:cs="Arial"/>
          <w:b/>
          <w:sz w:val="28"/>
          <w:szCs w:val="28"/>
        </w:rPr>
      </w:pPr>
    </w:p>
    <w:p w14:paraId="632B4FF7" w14:textId="0FA79C0A" w:rsidR="00D10F6C" w:rsidRDefault="00D10F6C" w:rsidP="00B7008A">
      <w:pPr>
        <w:jc w:val="center"/>
        <w:rPr>
          <w:rFonts w:cs="Arial"/>
          <w:b/>
          <w:sz w:val="28"/>
          <w:szCs w:val="28"/>
        </w:rPr>
      </w:pPr>
    </w:p>
    <w:p w14:paraId="2C19DD50" w14:textId="77777777" w:rsidR="00D10F6C" w:rsidRDefault="00D10F6C" w:rsidP="00B7008A">
      <w:pPr>
        <w:jc w:val="center"/>
        <w:rPr>
          <w:rFonts w:cs="Arial"/>
          <w:b/>
          <w:sz w:val="28"/>
          <w:szCs w:val="28"/>
        </w:rPr>
      </w:pPr>
    </w:p>
    <w:p w14:paraId="11C35075" w14:textId="0CF25EDD" w:rsidR="00F42361" w:rsidRDefault="00F42361" w:rsidP="00B7008A">
      <w:pPr>
        <w:jc w:val="center"/>
        <w:rPr>
          <w:rFonts w:cs="Arial"/>
          <w:b/>
          <w:sz w:val="28"/>
          <w:szCs w:val="28"/>
        </w:rPr>
      </w:pPr>
    </w:p>
    <w:p w14:paraId="492E0D44" w14:textId="06BFC066" w:rsidR="00F42361" w:rsidRDefault="00F42361" w:rsidP="00B7008A">
      <w:pPr>
        <w:jc w:val="center"/>
        <w:rPr>
          <w:rFonts w:cs="Arial"/>
          <w:b/>
          <w:sz w:val="28"/>
          <w:szCs w:val="28"/>
        </w:rPr>
      </w:pPr>
    </w:p>
    <w:p w14:paraId="0544C29B" w14:textId="77777777" w:rsidR="00F42361" w:rsidRPr="008C2396" w:rsidRDefault="00F42361" w:rsidP="00B7008A">
      <w:pPr>
        <w:jc w:val="center"/>
        <w:rPr>
          <w:rFonts w:cs="Arial"/>
          <w:b/>
          <w:sz w:val="28"/>
          <w:szCs w:val="28"/>
        </w:rPr>
      </w:pPr>
    </w:p>
    <w:p w14:paraId="0ACE7D6E" w14:textId="77777777" w:rsidR="00D2312D" w:rsidRPr="008C2396" w:rsidRDefault="00D2312D" w:rsidP="00B7008A">
      <w:pPr>
        <w:jc w:val="center"/>
        <w:rPr>
          <w:rFonts w:cs="Arial"/>
          <w:b/>
          <w:sz w:val="28"/>
          <w:szCs w:val="28"/>
        </w:rPr>
      </w:pPr>
    </w:p>
    <w:p w14:paraId="2EAE942B"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7A76F9BA" w14:textId="77777777" w:rsidR="006E33C2" w:rsidRPr="008C2396" w:rsidRDefault="006E33C2" w:rsidP="006E33C2">
      <w:pPr>
        <w:ind w:left="720"/>
        <w:rPr>
          <w:rFonts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4863DE1A" w14:textId="77777777" w:rsidTr="00DB73D5">
        <w:trPr>
          <w:trHeight w:val="522"/>
        </w:trPr>
        <w:tc>
          <w:tcPr>
            <w:tcW w:w="3406" w:type="dxa"/>
            <w:shd w:val="clear" w:color="auto" w:fill="A50021"/>
            <w:vAlign w:val="center"/>
          </w:tcPr>
          <w:p w14:paraId="4157590B" w14:textId="77777777" w:rsidR="003F51CC" w:rsidRPr="008C2396" w:rsidRDefault="003F51CC" w:rsidP="00DB73D5">
            <w:pPr>
              <w:pStyle w:val="Prrafodelista"/>
              <w:ind w:left="0"/>
              <w:rPr>
                <w:rFonts w:eastAsia="Cambria" w:cs="Arial"/>
                <w:b/>
                <w:color w:val="FFFFFF"/>
                <w:szCs w:val="22"/>
                <w:lang w:val="es-ES_tradnl" w:eastAsia="en-US"/>
              </w:rPr>
            </w:pPr>
            <w:bookmarkStart w:id="1" w:name="_Hlk96200136"/>
            <w:r w:rsidRPr="008C2396">
              <w:rPr>
                <w:rFonts w:eastAsia="Cambria" w:cs="Arial"/>
                <w:b/>
                <w:color w:val="FFFFFF"/>
                <w:szCs w:val="22"/>
                <w:lang w:val="es-ES_tradnl" w:eastAsia="en-US"/>
              </w:rPr>
              <w:t>PROYECTO</w:t>
            </w:r>
          </w:p>
        </w:tc>
        <w:tc>
          <w:tcPr>
            <w:tcW w:w="6951" w:type="dxa"/>
            <w:shd w:val="clear" w:color="auto" w:fill="FFFFFF"/>
            <w:vAlign w:val="center"/>
          </w:tcPr>
          <w:p w14:paraId="4EFFDA3B" w14:textId="69CDD65C" w:rsidR="00ED542C" w:rsidRPr="008C2396" w:rsidRDefault="00ED542C" w:rsidP="0031230D">
            <w:pPr>
              <w:rPr>
                <w:rFonts w:cs="Arial"/>
                <w:color w:val="A6A6A6"/>
                <w:szCs w:val="22"/>
              </w:rPr>
            </w:pPr>
            <w:r w:rsidRPr="00ED542C">
              <w:rPr>
                <w:rFonts w:cs="Arial"/>
                <w:color w:val="000000" w:themeColor="text1"/>
                <w:szCs w:val="22"/>
              </w:rPr>
              <w:t>Abogabot</w:t>
            </w:r>
          </w:p>
        </w:tc>
      </w:tr>
      <w:tr w:rsidR="00DB73D5" w:rsidRPr="008C2396" w14:paraId="00CFBDFB" w14:textId="77777777" w:rsidTr="00DB73D5">
        <w:trPr>
          <w:trHeight w:val="522"/>
        </w:trPr>
        <w:tc>
          <w:tcPr>
            <w:tcW w:w="3406" w:type="dxa"/>
            <w:shd w:val="clear" w:color="auto" w:fill="A50021"/>
            <w:vAlign w:val="center"/>
          </w:tcPr>
          <w:p w14:paraId="3A4C6F07" w14:textId="6DBC7CCC" w:rsidR="006E33C2" w:rsidRPr="008C2396" w:rsidRDefault="006E33C2" w:rsidP="00DB73D5">
            <w:pPr>
              <w:pStyle w:val="Prrafodelista"/>
              <w:ind w:left="0"/>
              <w:rPr>
                <w:rFonts w:eastAsia="Cambria" w:cs="Arial"/>
                <w:b/>
                <w:color w:val="FFFFFF"/>
                <w:szCs w:val="22"/>
                <w:lang w:val="es-ES_tradnl" w:eastAsia="en-US"/>
              </w:rPr>
            </w:pPr>
            <w:r w:rsidRPr="008C2396">
              <w:rPr>
                <w:rFonts w:eastAsia="Cambria" w:cs="Arial"/>
                <w:b/>
                <w:color w:val="FFFFFF"/>
                <w:szCs w:val="22"/>
                <w:lang w:val="es-ES_tradnl" w:eastAsia="en-US"/>
              </w:rPr>
              <w:t xml:space="preserve">Nombre </w:t>
            </w:r>
            <w:r w:rsidR="00F50C01" w:rsidRPr="008C2396">
              <w:rPr>
                <w:rFonts w:eastAsia="Cambria" w:cs="Arial"/>
                <w:b/>
                <w:color w:val="FFFFFF"/>
                <w:szCs w:val="22"/>
                <w:lang w:val="es-ES_tradnl" w:eastAsia="en-US"/>
              </w:rPr>
              <w:t>Requerimiento</w:t>
            </w:r>
            <w:r w:rsidR="00F42361">
              <w:rPr>
                <w:rFonts w:eastAsia="Cambria" w:cs="Arial"/>
                <w:b/>
                <w:color w:val="FFFFFF"/>
                <w:szCs w:val="22"/>
                <w:lang w:val="es-ES_tradnl" w:eastAsia="en-US"/>
              </w:rPr>
              <w:t xml:space="preserve"> 1</w:t>
            </w:r>
            <w:r w:rsidRPr="008C2396">
              <w:rPr>
                <w:rFonts w:eastAsia="Cambria" w:cs="Arial"/>
                <w:b/>
                <w:color w:val="FFFFFF"/>
                <w:szCs w:val="22"/>
                <w:lang w:val="es-ES_tradnl" w:eastAsia="en-US"/>
              </w:rPr>
              <w:t>:</w:t>
            </w:r>
          </w:p>
        </w:tc>
        <w:tc>
          <w:tcPr>
            <w:tcW w:w="6951" w:type="dxa"/>
            <w:shd w:val="clear" w:color="auto" w:fill="FFFFFF"/>
            <w:vAlign w:val="center"/>
          </w:tcPr>
          <w:p w14:paraId="214C2262" w14:textId="1F4A792D" w:rsidR="0033491D" w:rsidRPr="008C2396" w:rsidRDefault="0033491D" w:rsidP="0031230D">
            <w:pPr>
              <w:rPr>
                <w:rFonts w:cs="Arial"/>
                <w:color w:val="A6A6A6"/>
                <w:szCs w:val="22"/>
              </w:rPr>
            </w:pPr>
            <w:r w:rsidRPr="0033491D">
              <w:rPr>
                <w:rFonts w:cs="Arial"/>
                <w:color w:val="000000" w:themeColor="text1"/>
                <w:szCs w:val="22"/>
              </w:rPr>
              <w:t xml:space="preserve">Automatizar las demandas de </w:t>
            </w:r>
            <w:r w:rsidR="001A0954">
              <w:rPr>
                <w:rFonts w:cs="Arial"/>
                <w:color w:val="000000" w:themeColor="text1"/>
                <w:szCs w:val="22"/>
              </w:rPr>
              <w:t>los</w:t>
            </w:r>
            <w:r w:rsidRPr="0033491D">
              <w:rPr>
                <w:rFonts w:cs="Arial"/>
                <w:color w:val="000000" w:themeColor="text1"/>
                <w:szCs w:val="22"/>
              </w:rPr>
              <w:t xml:space="preserve"> clientes por medio de un sitio web</w:t>
            </w:r>
            <w:r w:rsidR="001A0954">
              <w:rPr>
                <w:rFonts w:cs="Arial"/>
                <w:color w:val="000000" w:themeColor="text1"/>
                <w:szCs w:val="22"/>
              </w:rPr>
              <w:t>.</w:t>
            </w:r>
          </w:p>
        </w:tc>
      </w:tr>
      <w:tr w:rsidR="006E33C2" w:rsidRPr="008C2396" w14:paraId="15035AE4" w14:textId="77777777" w:rsidTr="00DB73D5">
        <w:trPr>
          <w:trHeight w:val="343"/>
        </w:trPr>
        <w:tc>
          <w:tcPr>
            <w:tcW w:w="3406" w:type="dxa"/>
            <w:shd w:val="clear" w:color="auto" w:fill="A50021"/>
            <w:vAlign w:val="center"/>
          </w:tcPr>
          <w:p w14:paraId="3CB7F863" w14:textId="77777777" w:rsidR="006E33C2" w:rsidRPr="008C2396" w:rsidRDefault="006E33C2" w:rsidP="00DB73D5">
            <w:pPr>
              <w:pStyle w:val="Prrafodelista"/>
              <w:ind w:left="0"/>
              <w:rPr>
                <w:rFonts w:eastAsia="Cambria" w:cs="Arial"/>
                <w:b/>
                <w:color w:val="FFFFFF"/>
                <w:szCs w:val="22"/>
                <w:lang w:val="es-ES_tradnl" w:eastAsia="en-US"/>
              </w:rPr>
            </w:pPr>
            <w:r w:rsidRPr="008C2396">
              <w:rPr>
                <w:rFonts w:eastAsia="Cambria" w:cs="Arial"/>
                <w:b/>
                <w:color w:val="FFFFFF"/>
                <w:szCs w:val="22"/>
                <w:lang w:val="es-ES_tradnl" w:eastAsia="en-US"/>
              </w:rPr>
              <w:t>Fecha Solicitud:</w:t>
            </w:r>
          </w:p>
        </w:tc>
        <w:tc>
          <w:tcPr>
            <w:tcW w:w="6951" w:type="dxa"/>
            <w:shd w:val="clear" w:color="auto" w:fill="auto"/>
            <w:vAlign w:val="center"/>
          </w:tcPr>
          <w:p w14:paraId="78C0BC43" w14:textId="08532A8D" w:rsidR="00BC18F8" w:rsidRPr="00BC18F8" w:rsidRDefault="00BC18F8" w:rsidP="0031230D">
            <w:pPr>
              <w:rPr>
                <w:rFonts w:cs="Arial"/>
                <w:color w:val="000000" w:themeColor="text1"/>
                <w:szCs w:val="22"/>
              </w:rPr>
            </w:pPr>
            <w:r>
              <w:rPr>
                <w:rFonts w:cs="Arial"/>
                <w:color w:val="000000" w:themeColor="text1"/>
                <w:szCs w:val="22"/>
              </w:rPr>
              <w:t>18/02/2022</w:t>
            </w:r>
          </w:p>
        </w:tc>
      </w:tr>
      <w:tr w:rsidR="00DB73D5" w:rsidRPr="008C2396" w14:paraId="60FC19F7" w14:textId="77777777" w:rsidTr="00FB43A7">
        <w:trPr>
          <w:trHeight w:val="437"/>
        </w:trPr>
        <w:tc>
          <w:tcPr>
            <w:tcW w:w="3406" w:type="dxa"/>
            <w:shd w:val="clear" w:color="auto" w:fill="A50021"/>
            <w:vAlign w:val="center"/>
          </w:tcPr>
          <w:p w14:paraId="3CC29CBE" w14:textId="77777777" w:rsidR="006E33C2" w:rsidRPr="008C2396" w:rsidRDefault="006E33C2" w:rsidP="00DB73D5">
            <w:pPr>
              <w:rPr>
                <w:rFonts w:cs="Arial"/>
                <w:b/>
                <w:szCs w:val="22"/>
              </w:rPr>
            </w:pPr>
            <w:r w:rsidRPr="008C2396">
              <w:rPr>
                <w:rFonts w:cs="Arial"/>
                <w:b/>
                <w:szCs w:val="22"/>
              </w:rPr>
              <w:t>Responsable</w:t>
            </w:r>
            <w:r w:rsidR="00F9609F" w:rsidRPr="008C2396">
              <w:rPr>
                <w:rFonts w:cs="Arial"/>
                <w:b/>
                <w:szCs w:val="22"/>
              </w:rPr>
              <w:t xml:space="preserve">(s) </w:t>
            </w:r>
            <w:r w:rsidRPr="008C2396">
              <w:rPr>
                <w:rFonts w:cs="Arial"/>
                <w:b/>
                <w:szCs w:val="22"/>
              </w:rPr>
              <w:t>Solicitud:</w:t>
            </w:r>
          </w:p>
        </w:tc>
        <w:tc>
          <w:tcPr>
            <w:tcW w:w="6951" w:type="dxa"/>
            <w:shd w:val="clear" w:color="auto" w:fill="auto"/>
            <w:vAlign w:val="center"/>
          </w:tcPr>
          <w:p w14:paraId="1103FC8B" w14:textId="3EAEF06C" w:rsidR="00BC18F8" w:rsidRPr="00BC18F8" w:rsidRDefault="00BC18F8" w:rsidP="0031230D">
            <w:pPr>
              <w:rPr>
                <w:rFonts w:cs="Arial"/>
                <w:color w:val="000000" w:themeColor="text1"/>
                <w:szCs w:val="22"/>
              </w:rPr>
            </w:pPr>
            <w:r>
              <w:rPr>
                <w:rFonts w:cs="Arial"/>
                <w:color w:val="000000" w:themeColor="text1"/>
                <w:szCs w:val="22"/>
              </w:rPr>
              <w:t xml:space="preserve">Rodrigo </w:t>
            </w:r>
            <w:r w:rsidR="0033491D">
              <w:rPr>
                <w:rFonts w:cs="Arial"/>
                <w:color w:val="000000" w:themeColor="text1"/>
                <w:szCs w:val="22"/>
              </w:rPr>
              <w:t>Martínez</w:t>
            </w:r>
            <w:r>
              <w:rPr>
                <w:rFonts w:cs="Arial"/>
                <w:color w:val="000000" w:themeColor="text1"/>
                <w:szCs w:val="22"/>
              </w:rPr>
              <w:t xml:space="preserve"> </w:t>
            </w:r>
          </w:p>
        </w:tc>
      </w:tr>
      <w:tr w:rsidR="00DB73D5" w:rsidRPr="008C2396" w14:paraId="54C837AF" w14:textId="77777777" w:rsidTr="00FB43A7">
        <w:trPr>
          <w:trHeight w:val="699"/>
        </w:trPr>
        <w:tc>
          <w:tcPr>
            <w:tcW w:w="3406" w:type="dxa"/>
            <w:shd w:val="clear" w:color="auto" w:fill="A50021"/>
            <w:vAlign w:val="center"/>
          </w:tcPr>
          <w:p w14:paraId="427CFEC8" w14:textId="77777777" w:rsidR="006E33C2" w:rsidRPr="008C2396" w:rsidRDefault="006E33C2" w:rsidP="00DB73D5">
            <w:pPr>
              <w:rPr>
                <w:rFonts w:cs="Arial"/>
                <w:b/>
                <w:szCs w:val="22"/>
              </w:rPr>
            </w:pPr>
            <w:r w:rsidRPr="008C2396">
              <w:rPr>
                <w:rFonts w:cs="Arial"/>
                <w:b/>
                <w:szCs w:val="22"/>
              </w:rPr>
              <w:t>Dependencia</w:t>
            </w:r>
            <w:r w:rsidR="00F9609F" w:rsidRPr="008C2396">
              <w:rPr>
                <w:rFonts w:cs="Arial"/>
                <w:b/>
                <w:szCs w:val="22"/>
              </w:rPr>
              <w:t>(s)</w:t>
            </w:r>
            <w:r w:rsidRPr="008C2396">
              <w:rPr>
                <w:rFonts w:cs="Arial"/>
                <w:b/>
                <w:szCs w:val="22"/>
              </w:rPr>
              <w:t xml:space="preserve"> Solicitante:</w:t>
            </w:r>
          </w:p>
        </w:tc>
        <w:tc>
          <w:tcPr>
            <w:tcW w:w="6951" w:type="dxa"/>
            <w:shd w:val="clear" w:color="auto" w:fill="auto"/>
            <w:vAlign w:val="center"/>
          </w:tcPr>
          <w:p w14:paraId="504727A1" w14:textId="58FD8B59" w:rsidR="00BC18F8" w:rsidRPr="008C2396" w:rsidRDefault="008E67A3" w:rsidP="0031230D">
            <w:pPr>
              <w:rPr>
                <w:rFonts w:cs="Arial"/>
                <w:color w:val="A6A6A6"/>
                <w:szCs w:val="22"/>
              </w:rPr>
            </w:pPr>
            <w:r>
              <w:rPr>
                <w:rFonts w:cs="Arial"/>
                <w:color w:val="000000" w:themeColor="text1"/>
                <w:szCs w:val="22"/>
              </w:rPr>
              <w:t>Asesoría y c</w:t>
            </w:r>
            <w:r w:rsidRPr="008E67A3">
              <w:rPr>
                <w:rFonts w:cs="Arial"/>
                <w:color w:val="000000" w:themeColor="text1"/>
                <w:szCs w:val="22"/>
              </w:rPr>
              <w:t>ontratos</w:t>
            </w:r>
            <w:r>
              <w:rPr>
                <w:rFonts w:cs="Arial"/>
                <w:color w:val="000000" w:themeColor="text1"/>
                <w:szCs w:val="22"/>
              </w:rPr>
              <w:t xml:space="preserve"> </w:t>
            </w:r>
            <w:r w:rsidRPr="008E67A3">
              <w:rPr>
                <w:rFonts w:cs="Arial"/>
                <w:color w:val="000000" w:themeColor="text1"/>
                <w:szCs w:val="22"/>
              </w:rPr>
              <w:t xml:space="preserve"> </w:t>
            </w:r>
          </w:p>
        </w:tc>
      </w:tr>
      <w:tr w:rsidR="006E33C2" w:rsidRPr="008C2396" w14:paraId="378457EB" w14:textId="77777777" w:rsidTr="00FB43A7">
        <w:trPr>
          <w:trHeight w:val="837"/>
        </w:trPr>
        <w:tc>
          <w:tcPr>
            <w:tcW w:w="3406" w:type="dxa"/>
            <w:shd w:val="clear" w:color="auto" w:fill="A50021"/>
            <w:vAlign w:val="center"/>
          </w:tcPr>
          <w:p w14:paraId="200D1981" w14:textId="77777777" w:rsidR="006E33C2" w:rsidRPr="008C2396" w:rsidRDefault="006E33C2" w:rsidP="00DB73D5">
            <w:pPr>
              <w:rPr>
                <w:rFonts w:cs="Arial"/>
                <w:b/>
                <w:szCs w:val="22"/>
                <w:lang w:val="es-CO"/>
              </w:rPr>
            </w:pPr>
            <w:r w:rsidRPr="008C2396">
              <w:rPr>
                <w:rFonts w:cs="Arial"/>
                <w:b/>
                <w:szCs w:val="22"/>
              </w:rPr>
              <w:t xml:space="preserve">Responsable </w:t>
            </w:r>
            <w:r w:rsidRPr="008C2396">
              <w:rPr>
                <w:rFonts w:cs="Arial"/>
                <w:b/>
                <w:szCs w:val="22"/>
                <w:lang w:val="es-CO"/>
              </w:rPr>
              <w:t xml:space="preserve">Funcional </w:t>
            </w:r>
            <w:r w:rsidR="00CD780B" w:rsidRPr="008C2396">
              <w:rPr>
                <w:rFonts w:cs="Arial"/>
                <w:b/>
                <w:szCs w:val="22"/>
                <w:lang w:val="es-CO"/>
              </w:rPr>
              <w:t>designado por el equipo de desarrollo de software</w:t>
            </w:r>
            <w:r w:rsidRPr="008C2396">
              <w:rPr>
                <w:rFonts w:cs="Arial"/>
                <w:b/>
                <w:szCs w:val="22"/>
                <w:lang w:val="es-CO"/>
              </w:rPr>
              <w:t>:</w:t>
            </w:r>
          </w:p>
        </w:tc>
        <w:tc>
          <w:tcPr>
            <w:tcW w:w="6951" w:type="dxa"/>
            <w:shd w:val="clear" w:color="auto" w:fill="auto"/>
            <w:vAlign w:val="center"/>
          </w:tcPr>
          <w:p w14:paraId="3198370A" w14:textId="3DFCCE2F" w:rsidR="008E67A3" w:rsidRPr="008E67A3" w:rsidRDefault="008E67A3" w:rsidP="0031230D">
            <w:pPr>
              <w:rPr>
                <w:rFonts w:cs="Arial"/>
                <w:color w:val="000000" w:themeColor="text1"/>
                <w:szCs w:val="22"/>
              </w:rPr>
            </w:pPr>
            <w:r>
              <w:rPr>
                <w:rFonts w:cs="Arial"/>
                <w:color w:val="000000" w:themeColor="text1"/>
                <w:szCs w:val="22"/>
              </w:rPr>
              <w:t xml:space="preserve">Jocelyn Lizzett Perez Trejo </w:t>
            </w:r>
          </w:p>
        </w:tc>
      </w:tr>
    </w:tbl>
    <w:p w14:paraId="6B2DB1AD" w14:textId="5B7EEC26" w:rsidR="00CD780B" w:rsidRDefault="00CD780B" w:rsidP="00CD780B">
      <w:pPr>
        <w:rPr>
          <w:rStyle w:val="ParrafoNormalCar"/>
        </w:rPr>
      </w:pPr>
      <w:bookmarkStart w:id="2" w:name="_Toc532221775"/>
      <w:bookmarkEnd w:id="1"/>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F42361" w:rsidRPr="00F42361" w14:paraId="542A0978" w14:textId="77777777" w:rsidTr="007A627D">
        <w:trPr>
          <w:trHeight w:val="522"/>
        </w:trPr>
        <w:tc>
          <w:tcPr>
            <w:tcW w:w="3406" w:type="dxa"/>
            <w:shd w:val="clear" w:color="auto" w:fill="A50021"/>
            <w:vAlign w:val="center"/>
          </w:tcPr>
          <w:p w14:paraId="09F59A11" w14:textId="77777777" w:rsidR="00F42361" w:rsidRPr="00F42361" w:rsidRDefault="00F42361" w:rsidP="00F42361">
            <w:pPr>
              <w:contextualSpacing/>
              <w:rPr>
                <w:rFonts w:eastAsia="Cambria" w:cs="Arial"/>
                <w:b/>
                <w:color w:val="FFFFFF"/>
                <w:szCs w:val="22"/>
                <w:lang w:val="es-ES_tradnl" w:eastAsia="en-US"/>
              </w:rPr>
            </w:pPr>
            <w:r w:rsidRPr="00F42361">
              <w:rPr>
                <w:rFonts w:eastAsia="Cambria" w:cs="Arial"/>
                <w:b/>
                <w:color w:val="FFFFFF"/>
                <w:szCs w:val="22"/>
                <w:lang w:val="es-ES_tradnl" w:eastAsia="en-US"/>
              </w:rPr>
              <w:t>PROYECTO</w:t>
            </w:r>
          </w:p>
        </w:tc>
        <w:tc>
          <w:tcPr>
            <w:tcW w:w="6951" w:type="dxa"/>
            <w:shd w:val="clear" w:color="auto" w:fill="FFFFFF"/>
            <w:vAlign w:val="center"/>
          </w:tcPr>
          <w:p w14:paraId="3FE1CAB3" w14:textId="77777777" w:rsidR="00F42361" w:rsidRPr="00F42361" w:rsidRDefault="00F42361" w:rsidP="00F42361">
            <w:pPr>
              <w:rPr>
                <w:rFonts w:cs="Arial"/>
                <w:color w:val="000000" w:themeColor="text1"/>
                <w:szCs w:val="22"/>
              </w:rPr>
            </w:pPr>
            <w:r w:rsidRPr="00F42361">
              <w:rPr>
                <w:rFonts w:cs="Arial"/>
                <w:color w:val="000000" w:themeColor="text1"/>
                <w:szCs w:val="22"/>
              </w:rPr>
              <w:t>Abogabot</w:t>
            </w:r>
          </w:p>
        </w:tc>
      </w:tr>
      <w:tr w:rsidR="00F42361" w:rsidRPr="00F42361" w14:paraId="1220676A" w14:textId="77777777" w:rsidTr="007A627D">
        <w:trPr>
          <w:trHeight w:val="522"/>
        </w:trPr>
        <w:tc>
          <w:tcPr>
            <w:tcW w:w="3406" w:type="dxa"/>
            <w:shd w:val="clear" w:color="auto" w:fill="A50021"/>
            <w:vAlign w:val="center"/>
          </w:tcPr>
          <w:p w14:paraId="6BBA35A1" w14:textId="23DC0455" w:rsidR="00F42361" w:rsidRPr="00F42361" w:rsidRDefault="00F42361" w:rsidP="00F42361">
            <w:pPr>
              <w:contextualSpacing/>
              <w:rPr>
                <w:rFonts w:eastAsia="Cambria" w:cs="Arial"/>
                <w:b/>
                <w:color w:val="FFFFFF"/>
                <w:szCs w:val="22"/>
                <w:lang w:val="es-ES_tradnl" w:eastAsia="en-US"/>
              </w:rPr>
            </w:pPr>
            <w:r w:rsidRPr="00F42361">
              <w:rPr>
                <w:rFonts w:eastAsia="Cambria" w:cs="Arial"/>
                <w:b/>
                <w:color w:val="FFFFFF"/>
                <w:szCs w:val="22"/>
                <w:lang w:val="es-ES_tradnl" w:eastAsia="en-US"/>
              </w:rPr>
              <w:t>Nombre Requerimiento</w:t>
            </w:r>
            <w:r>
              <w:rPr>
                <w:rFonts w:eastAsia="Cambria" w:cs="Arial"/>
                <w:b/>
                <w:color w:val="FFFFFF"/>
                <w:szCs w:val="22"/>
                <w:lang w:val="es-ES_tradnl" w:eastAsia="en-US"/>
              </w:rPr>
              <w:t xml:space="preserve"> 2</w:t>
            </w:r>
            <w:r w:rsidRPr="00F42361">
              <w:rPr>
                <w:rFonts w:eastAsia="Cambria" w:cs="Arial"/>
                <w:b/>
                <w:color w:val="FFFFFF"/>
                <w:szCs w:val="22"/>
                <w:lang w:val="es-ES_tradnl" w:eastAsia="en-US"/>
              </w:rPr>
              <w:t>:</w:t>
            </w:r>
          </w:p>
        </w:tc>
        <w:tc>
          <w:tcPr>
            <w:tcW w:w="6951" w:type="dxa"/>
            <w:shd w:val="clear" w:color="auto" w:fill="FFFFFF"/>
            <w:vAlign w:val="center"/>
          </w:tcPr>
          <w:p w14:paraId="61A8570D" w14:textId="6C6F7435" w:rsidR="00F42361" w:rsidRPr="00F42361" w:rsidRDefault="0033491D" w:rsidP="00F42361">
            <w:pPr>
              <w:rPr>
                <w:rFonts w:cs="Arial"/>
                <w:color w:val="000000" w:themeColor="text1"/>
                <w:szCs w:val="22"/>
              </w:rPr>
            </w:pPr>
            <w:r>
              <w:rPr>
                <w:rFonts w:cs="Arial"/>
                <w:color w:val="000000" w:themeColor="text1"/>
                <w:szCs w:val="22"/>
              </w:rPr>
              <w:t xml:space="preserve">Llenado de formulario. </w:t>
            </w:r>
          </w:p>
        </w:tc>
      </w:tr>
      <w:tr w:rsidR="00F42361" w:rsidRPr="00F42361" w14:paraId="16CF2103" w14:textId="77777777" w:rsidTr="007A627D">
        <w:trPr>
          <w:trHeight w:val="343"/>
        </w:trPr>
        <w:tc>
          <w:tcPr>
            <w:tcW w:w="3406" w:type="dxa"/>
            <w:shd w:val="clear" w:color="auto" w:fill="A50021"/>
            <w:vAlign w:val="center"/>
          </w:tcPr>
          <w:p w14:paraId="002C113F" w14:textId="77777777" w:rsidR="00F42361" w:rsidRPr="00F42361" w:rsidRDefault="00F42361" w:rsidP="00F42361">
            <w:pPr>
              <w:contextualSpacing/>
              <w:rPr>
                <w:rFonts w:eastAsia="Cambria" w:cs="Arial"/>
                <w:b/>
                <w:color w:val="FFFFFF"/>
                <w:szCs w:val="22"/>
                <w:lang w:val="es-ES_tradnl" w:eastAsia="en-US"/>
              </w:rPr>
            </w:pPr>
            <w:r w:rsidRPr="00F42361">
              <w:rPr>
                <w:rFonts w:eastAsia="Cambria" w:cs="Arial"/>
                <w:b/>
                <w:color w:val="FFFFFF"/>
                <w:szCs w:val="22"/>
                <w:lang w:val="es-ES_tradnl" w:eastAsia="en-US"/>
              </w:rPr>
              <w:t>Fecha Solicitud:</w:t>
            </w:r>
          </w:p>
        </w:tc>
        <w:tc>
          <w:tcPr>
            <w:tcW w:w="6951" w:type="dxa"/>
            <w:shd w:val="clear" w:color="auto" w:fill="auto"/>
            <w:vAlign w:val="center"/>
          </w:tcPr>
          <w:p w14:paraId="359E5928" w14:textId="7F9A6EE8" w:rsidR="00F42361" w:rsidRPr="00F42361" w:rsidRDefault="008E67A3" w:rsidP="00F42361">
            <w:pPr>
              <w:rPr>
                <w:rFonts w:cs="Arial"/>
                <w:color w:val="000000" w:themeColor="text1"/>
                <w:szCs w:val="22"/>
              </w:rPr>
            </w:pPr>
            <w:r w:rsidRPr="008E67A3">
              <w:rPr>
                <w:rFonts w:cs="Arial"/>
                <w:color w:val="000000" w:themeColor="text1"/>
                <w:szCs w:val="22"/>
              </w:rPr>
              <w:t>18/02/2022</w:t>
            </w:r>
          </w:p>
        </w:tc>
      </w:tr>
      <w:tr w:rsidR="00F42361" w:rsidRPr="00F42361" w14:paraId="11981002" w14:textId="77777777" w:rsidTr="007A627D">
        <w:trPr>
          <w:trHeight w:val="437"/>
        </w:trPr>
        <w:tc>
          <w:tcPr>
            <w:tcW w:w="3406" w:type="dxa"/>
            <w:shd w:val="clear" w:color="auto" w:fill="A50021"/>
            <w:vAlign w:val="center"/>
          </w:tcPr>
          <w:p w14:paraId="23322AE9" w14:textId="77777777" w:rsidR="00F42361" w:rsidRPr="00F42361" w:rsidRDefault="00F42361" w:rsidP="00F42361">
            <w:pPr>
              <w:rPr>
                <w:rFonts w:cs="Arial"/>
                <w:b/>
                <w:szCs w:val="22"/>
              </w:rPr>
            </w:pPr>
            <w:r w:rsidRPr="00F42361">
              <w:rPr>
                <w:rFonts w:cs="Arial"/>
                <w:b/>
                <w:szCs w:val="22"/>
              </w:rPr>
              <w:t>Responsable(s) Solicitud:</w:t>
            </w:r>
          </w:p>
        </w:tc>
        <w:tc>
          <w:tcPr>
            <w:tcW w:w="6951" w:type="dxa"/>
            <w:shd w:val="clear" w:color="auto" w:fill="auto"/>
            <w:vAlign w:val="center"/>
          </w:tcPr>
          <w:p w14:paraId="56A4F6AC" w14:textId="2FDBBDD6" w:rsidR="00F42361" w:rsidRPr="00F42361" w:rsidRDefault="008E67A3" w:rsidP="00F42361">
            <w:pPr>
              <w:rPr>
                <w:rFonts w:cs="Arial"/>
                <w:color w:val="000000" w:themeColor="text1"/>
                <w:szCs w:val="22"/>
              </w:rPr>
            </w:pPr>
            <w:r w:rsidRPr="008E67A3">
              <w:rPr>
                <w:rFonts w:cs="Arial"/>
                <w:color w:val="000000" w:themeColor="text1"/>
                <w:szCs w:val="22"/>
              </w:rPr>
              <w:t xml:space="preserve">Rodrigo </w:t>
            </w:r>
            <w:r w:rsidR="0033491D" w:rsidRPr="008E67A3">
              <w:rPr>
                <w:rFonts w:cs="Arial"/>
                <w:color w:val="000000" w:themeColor="text1"/>
                <w:szCs w:val="22"/>
              </w:rPr>
              <w:t>Martínez</w:t>
            </w:r>
          </w:p>
        </w:tc>
      </w:tr>
      <w:tr w:rsidR="00F42361" w:rsidRPr="00F42361" w14:paraId="7998FB12" w14:textId="77777777" w:rsidTr="007A627D">
        <w:trPr>
          <w:trHeight w:val="699"/>
        </w:trPr>
        <w:tc>
          <w:tcPr>
            <w:tcW w:w="3406" w:type="dxa"/>
            <w:shd w:val="clear" w:color="auto" w:fill="A50021"/>
            <w:vAlign w:val="center"/>
          </w:tcPr>
          <w:p w14:paraId="11AAE94E" w14:textId="77777777" w:rsidR="00F42361" w:rsidRPr="00F42361" w:rsidRDefault="00F42361" w:rsidP="00F42361">
            <w:pPr>
              <w:rPr>
                <w:rFonts w:cs="Arial"/>
                <w:b/>
                <w:szCs w:val="22"/>
              </w:rPr>
            </w:pPr>
            <w:r w:rsidRPr="00F42361">
              <w:rPr>
                <w:rFonts w:cs="Arial"/>
                <w:b/>
                <w:szCs w:val="22"/>
              </w:rPr>
              <w:t>Dependencia(s) Solicitante:</w:t>
            </w:r>
          </w:p>
        </w:tc>
        <w:tc>
          <w:tcPr>
            <w:tcW w:w="6951" w:type="dxa"/>
            <w:shd w:val="clear" w:color="auto" w:fill="auto"/>
            <w:vAlign w:val="center"/>
          </w:tcPr>
          <w:p w14:paraId="64C5213D" w14:textId="6DA518A1" w:rsidR="00F42361" w:rsidRPr="00F42361" w:rsidRDefault="008E67A3" w:rsidP="00F42361">
            <w:pPr>
              <w:rPr>
                <w:rFonts w:cs="Arial"/>
                <w:color w:val="000000" w:themeColor="text1"/>
                <w:szCs w:val="22"/>
              </w:rPr>
            </w:pPr>
            <w:r w:rsidRPr="008E67A3">
              <w:rPr>
                <w:rFonts w:cs="Arial"/>
                <w:color w:val="000000" w:themeColor="text1"/>
                <w:szCs w:val="22"/>
              </w:rPr>
              <w:t xml:space="preserve">Asesoría y contratos  </w:t>
            </w:r>
          </w:p>
        </w:tc>
      </w:tr>
      <w:tr w:rsidR="00F42361" w:rsidRPr="00F42361" w14:paraId="1E9152C0" w14:textId="77777777" w:rsidTr="007A627D">
        <w:trPr>
          <w:trHeight w:val="837"/>
        </w:trPr>
        <w:tc>
          <w:tcPr>
            <w:tcW w:w="3406" w:type="dxa"/>
            <w:shd w:val="clear" w:color="auto" w:fill="A50021"/>
            <w:vAlign w:val="center"/>
          </w:tcPr>
          <w:p w14:paraId="7CE4E08A" w14:textId="77777777" w:rsidR="00F42361" w:rsidRPr="00F42361" w:rsidRDefault="00F42361" w:rsidP="00F42361">
            <w:pPr>
              <w:rPr>
                <w:rFonts w:cs="Arial"/>
                <w:b/>
                <w:szCs w:val="22"/>
                <w:lang w:val="es-CO"/>
              </w:rPr>
            </w:pPr>
            <w:r w:rsidRPr="00F42361">
              <w:rPr>
                <w:rFonts w:cs="Arial"/>
                <w:b/>
                <w:szCs w:val="22"/>
              </w:rPr>
              <w:t xml:space="preserve">Responsable </w:t>
            </w:r>
            <w:r w:rsidRPr="00F42361">
              <w:rPr>
                <w:rFonts w:cs="Arial"/>
                <w:b/>
                <w:szCs w:val="22"/>
                <w:lang w:val="es-CO"/>
              </w:rPr>
              <w:t>Funcional designado por el equipo de desarrollo de software:</w:t>
            </w:r>
          </w:p>
        </w:tc>
        <w:tc>
          <w:tcPr>
            <w:tcW w:w="6951" w:type="dxa"/>
            <w:shd w:val="clear" w:color="auto" w:fill="auto"/>
            <w:vAlign w:val="center"/>
          </w:tcPr>
          <w:p w14:paraId="738709D6" w14:textId="6A086848" w:rsidR="00F42361" w:rsidRPr="00F42361" w:rsidRDefault="008E67A3" w:rsidP="00F42361">
            <w:pPr>
              <w:rPr>
                <w:rFonts w:cs="Arial"/>
                <w:color w:val="000000" w:themeColor="text1"/>
                <w:szCs w:val="22"/>
              </w:rPr>
            </w:pPr>
            <w:r w:rsidRPr="008E67A3">
              <w:rPr>
                <w:rFonts w:cs="Arial"/>
                <w:color w:val="000000" w:themeColor="text1"/>
                <w:szCs w:val="22"/>
              </w:rPr>
              <w:t>Jocelyn Lizzett Perez Trejo</w:t>
            </w:r>
          </w:p>
        </w:tc>
      </w:tr>
    </w:tbl>
    <w:p w14:paraId="2F364A6B" w14:textId="74B33B4C" w:rsidR="00F42361" w:rsidRDefault="00F42361" w:rsidP="00CD780B">
      <w:pPr>
        <w:rPr>
          <w:rStyle w:val="ParrafoNormalCar"/>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8E67A3" w:rsidRPr="00F42361" w14:paraId="40FCD997" w14:textId="77777777" w:rsidTr="008E67A3">
        <w:trPr>
          <w:trHeight w:val="522"/>
        </w:trPr>
        <w:tc>
          <w:tcPr>
            <w:tcW w:w="3406" w:type="dxa"/>
            <w:shd w:val="clear" w:color="auto" w:fill="A50021"/>
            <w:vAlign w:val="center"/>
          </w:tcPr>
          <w:p w14:paraId="67BC2E07" w14:textId="77777777" w:rsidR="008E67A3" w:rsidRPr="00F42361" w:rsidRDefault="008E67A3" w:rsidP="008E67A3">
            <w:pPr>
              <w:contextualSpacing/>
              <w:rPr>
                <w:rFonts w:eastAsia="Cambria" w:cs="Arial"/>
                <w:b/>
                <w:color w:val="FFFFFF"/>
                <w:szCs w:val="22"/>
                <w:lang w:val="es-ES_tradnl" w:eastAsia="en-US"/>
              </w:rPr>
            </w:pPr>
            <w:r w:rsidRPr="00F42361">
              <w:rPr>
                <w:rFonts w:eastAsia="Cambria" w:cs="Arial"/>
                <w:b/>
                <w:color w:val="FFFFFF"/>
                <w:szCs w:val="22"/>
                <w:lang w:val="es-ES_tradnl" w:eastAsia="en-US"/>
              </w:rPr>
              <w:t>PROYECTO</w:t>
            </w:r>
          </w:p>
        </w:tc>
        <w:tc>
          <w:tcPr>
            <w:tcW w:w="6951" w:type="dxa"/>
            <w:shd w:val="clear" w:color="auto" w:fill="FFFFFF"/>
            <w:vAlign w:val="center"/>
          </w:tcPr>
          <w:p w14:paraId="4C3E6BF5" w14:textId="1CDE2AF9" w:rsidR="008E67A3" w:rsidRPr="00F42361" w:rsidRDefault="008E67A3" w:rsidP="008E67A3">
            <w:pPr>
              <w:rPr>
                <w:rFonts w:cs="Arial"/>
                <w:color w:val="A6A6A6"/>
                <w:szCs w:val="22"/>
              </w:rPr>
            </w:pPr>
            <w:r w:rsidRPr="00F42361">
              <w:rPr>
                <w:rFonts w:cs="Arial"/>
                <w:color w:val="000000" w:themeColor="text1"/>
                <w:szCs w:val="22"/>
              </w:rPr>
              <w:t>Abogabot</w:t>
            </w:r>
          </w:p>
        </w:tc>
      </w:tr>
      <w:tr w:rsidR="008E67A3" w:rsidRPr="00F42361" w14:paraId="49E85553" w14:textId="77777777" w:rsidTr="008E67A3">
        <w:trPr>
          <w:trHeight w:val="522"/>
        </w:trPr>
        <w:tc>
          <w:tcPr>
            <w:tcW w:w="3406" w:type="dxa"/>
            <w:shd w:val="clear" w:color="auto" w:fill="A50021"/>
            <w:vAlign w:val="center"/>
          </w:tcPr>
          <w:p w14:paraId="3F343E16" w14:textId="4DB3BCD5" w:rsidR="008E67A3" w:rsidRPr="00F42361" w:rsidRDefault="008E67A3" w:rsidP="008E67A3">
            <w:pPr>
              <w:contextualSpacing/>
              <w:rPr>
                <w:rFonts w:eastAsia="Cambria" w:cs="Arial"/>
                <w:b/>
                <w:color w:val="FFFFFF"/>
                <w:szCs w:val="22"/>
                <w:lang w:val="es-ES_tradnl" w:eastAsia="en-US"/>
              </w:rPr>
            </w:pPr>
            <w:r w:rsidRPr="00F42361">
              <w:rPr>
                <w:rFonts w:eastAsia="Cambria" w:cs="Arial"/>
                <w:b/>
                <w:color w:val="FFFFFF"/>
                <w:szCs w:val="22"/>
                <w:lang w:val="es-ES_tradnl" w:eastAsia="en-US"/>
              </w:rPr>
              <w:t>Nombre Requerimiento</w:t>
            </w:r>
            <w:r>
              <w:rPr>
                <w:rFonts w:eastAsia="Cambria" w:cs="Arial"/>
                <w:b/>
                <w:color w:val="FFFFFF"/>
                <w:szCs w:val="22"/>
                <w:lang w:val="es-ES_tradnl" w:eastAsia="en-US"/>
              </w:rPr>
              <w:t xml:space="preserve"> 3</w:t>
            </w:r>
            <w:r w:rsidRPr="00F42361">
              <w:rPr>
                <w:rFonts w:eastAsia="Cambria" w:cs="Arial"/>
                <w:b/>
                <w:color w:val="FFFFFF"/>
                <w:szCs w:val="22"/>
                <w:lang w:val="es-ES_tradnl" w:eastAsia="en-US"/>
              </w:rPr>
              <w:t>:</w:t>
            </w:r>
          </w:p>
        </w:tc>
        <w:tc>
          <w:tcPr>
            <w:tcW w:w="6951" w:type="dxa"/>
            <w:shd w:val="clear" w:color="auto" w:fill="FFFFFF"/>
            <w:vAlign w:val="center"/>
          </w:tcPr>
          <w:p w14:paraId="1F24FC6B" w14:textId="14A41C61" w:rsidR="008E67A3" w:rsidRPr="00F42361" w:rsidRDefault="0033491D" w:rsidP="008E67A3">
            <w:pPr>
              <w:rPr>
                <w:rFonts w:cs="Arial"/>
                <w:color w:val="A6A6A6"/>
                <w:szCs w:val="22"/>
              </w:rPr>
            </w:pPr>
            <w:r w:rsidRPr="0033491D">
              <w:rPr>
                <w:rFonts w:cs="Arial"/>
                <w:color w:val="000000" w:themeColor="text1"/>
                <w:szCs w:val="22"/>
              </w:rPr>
              <w:t xml:space="preserve">Finalización de transacción </w:t>
            </w:r>
          </w:p>
        </w:tc>
      </w:tr>
      <w:tr w:rsidR="008E67A3" w:rsidRPr="00F42361" w14:paraId="326D09C8" w14:textId="77777777" w:rsidTr="008E67A3">
        <w:trPr>
          <w:trHeight w:val="343"/>
        </w:trPr>
        <w:tc>
          <w:tcPr>
            <w:tcW w:w="3406" w:type="dxa"/>
            <w:shd w:val="clear" w:color="auto" w:fill="A50021"/>
            <w:vAlign w:val="center"/>
          </w:tcPr>
          <w:p w14:paraId="711E3A6D" w14:textId="77777777" w:rsidR="008E67A3" w:rsidRPr="00F42361" w:rsidRDefault="008E67A3" w:rsidP="008E67A3">
            <w:pPr>
              <w:contextualSpacing/>
              <w:rPr>
                <w:rFonts w:eastAsia="Cambria" w:cs="Arial"/>
                <w:b/>
                <w:color w:val="FFFFFF"/>
                <w:szCs w:val="22"/>
                <w:lang w:val="es-ES_tradnl" w:eastAsia="en-US"/>
              </w:rPr>
            </w:pPr>
            <w:r w:rsidRPr="00F42361">
              <w:rPr>
                <w:rFonts w:eastAsia="Cambria" w:cs="Arial"/>
                <w:b/>
                <w:color w:val="FFFFFF"/>
                <w:szCs w:val="22"/>
                <w:lang w:val="es-ES_tradnl" w:eastAsia="en-US"/>
              </w:rPr>
              <w:t>Fecha Solicitud:</w:t>
            </w:r>
          </w:p>
        </w:tc>
        <w:tc>
          <w:tcPr>
            <w:tcW w:w="6951" w:type="dxa"/>
            <w:vAlign w:val="center"/>
          </w:tcPr>
          <w:p w14:paraId="00D8755E" w14:textId="12234F3A" w:rsidR="008E67A3" w:rsidRPr="00F42361" w:rsidRDefault="008E67A3" w:rsidP="008E67A3">
            <w:pPr>
              <w:rPr>
                <w:rFonts w:cs="Arial"/>
                <w:color w:val="A6A6A6"/>
                <w:szCs w:val="22"/>
              </w:rPr>
            </w:pPr>
            <w:r w:rsidRPr="008E67A3">
              <w:rPr>
                <w:rFonts w:cs="Arial"/>
                <w:color w:val="000000" w:themeColor="text1"/>
                <w:szCs w:val="22"/>
              </w:rPr>
              <w:t>18/02/2022</w:t>
            </w:r>
          </w:p>
        </w:tc>
      </w:tr>
      <w:tr w:rsidR="008E67A3" w:rsidRPr="00F42361" w14:paraId="36CA20E1" w14:textId="77777777" w:rsidTr="008E67A3">
        <w:trPr>
          <w:trHeight w:val="437"/>
        </w:trPr>
        <w:tc>
          <w:tcPr>
            <w:tcW w:w="3406" w:type="dxa"/>
            <w:shd w:val="clear" w:color="auto" w:fill="A50021"/>
            <w:vAlign w:val="center"/>
          </w:tcPr>
          <w:p w14:paraId="1C1D0C55" w14:textId="77777777" w:rsidR="008E67A3" w:rsidRPr="00F42361" w:rsidRDefault="008E67A3" w:rsidP="008E67A3">
            <w:pPr>
              <w:rPr>
                <w:rFonts w:cs="Arial"/>
                <w:b/>
                <w:szCs w:val="22"/>
              </w:rPr>
            </w:pPr>
            <w:r w:rsidRPr="00F42361">
              <w:rPr>
                <w:rFonts w:cs="Arial"/>
                <w:b/>
                <w:szCs w:val="22"/>
              </w:rPr>
              <w:t>Responsable(s) Solicitud:</w:t>
            </w:r>
          </w:p>
        </w:tc>
        <w:tc>
          <w:tcPr>
            <w:tcW w:w="6951" w:type="dxa"/>
            <w:vAlign w:val="center"/>
          </w:tcPr>
          <w:p w14:paraId="303BB71C" w14:textId="771EE185" w:rsidR="008E67A3" w:rsidRPr="00F42361" w:rsidRDefault="008E67A3" w:rsidP="008E67A3">
            <w:pPr>
              <w:rPr>
                <w:rFonts w:cs="Arial"/>
                <w:color w:val="A6A6A6"/>
                <w:szCs w:val="22"/>
              </w:rPr>
            </w:pPr>
            <w:r w:rsidRPr="008E67A3">
              <w:rPr>
                <w:rFonts w:cs="Arial"/>
                <w:color w:val="000000" w:themeColor="text1"/>
                <w:szCs w:val="22"/>
              </w:rPr>
              <w:t xml:space="preserve">Rodrigo </w:t>
            </w:r>
            <w:r w:rsidR="0033491D" w:rsidRPr="008E67A3">
              <w:rPr>
                <w:rFonts w:cs="Arial"/>
                <w:color w:val="000000" w:themeColor="text1"/>
                <w:szCs w:val="22"/>
              </w:rPr>
              <w:t>Martínez</w:t>
            </w:r>
          </w:p>
        </w:tc>
      </w:tr>
      <w:tr w:rsidR="008E67A3" w:rsidRPr="00F42361" w14:paraId="55590885" w14:textId="77777777" w:rsidTr="008E67A3">
        <w:trPr>
          <w:trHeight w:val="699"/>
        </w:trPr>
        <w:tc>
          <w:tcPr>
            <w:tcW w:w="3406" w:type="dxa"/>
            <w:shd w:val="clear" w:color="auto" w:fill="A50021"/>
            <w:vAlign w:val="center"/>
          </w:tcPr>
          <w:p w14:paraId="035C3ADF" w14:textId="77777777" w:rsidR="008E67A3" w:rsidRPr="00F42361" w:rsidRDefault="008E67A3" w:rsidP="008E67A3">
            <w:pPr>
              <w:rPr>
                <w:rFonts w:cs="Arial"/>
                <w:b/>
                <w:szCs w:val="22"/>
              </w:rPr>
            </w:pPr>
            <w:r w:rsidRPr="00F42361">
              <w:rPr>
                <w:rFonts w:cs="Arial"/>
                <w:b/>
                <w:szCs w:val="22"/>
              </w:rPr>
              <w:t>Dependencia(s) Solicitante:</w:t>
            </w:r>
          </w:p>
        </w:tc>
        <w:tc>
          <w:tcPr>
            <w:tcW w:w="6951" w:type="dxa"/>
            <w:vAlign w:val="center"/>
          </w:tcPr>
          <w:p w14:paraId="76255E45" w14:textId="609432F7" w:rsidR="008E67A3" w:rsidRPr="00F42361" w:rsidRDefault="008E67A3" w:rsidP="008E67A3">
            <w:pPr>
              <w:rPr>
                <w:rFonts w:cs="Arial"/>
                <w:color w:val="A6A6A6"/>
                <w:szCs w:val="22"/>
              </w:rPr>
            </w:pPr>
            <w:r w:rsidRPr="008E67A3">
              <w:rPr>
                <w:rFonts w:cs="Arial"/>
                <w:color w:val="000000" w:themeColor="text1"/>
                <w:szCs w:val="22"/>
              </w:rPr>
              <w:t xml:space="preserve">Asesoría y contratos  </w:t>
            </w:r>
          </w:p>
        </w:tc>
      </w:tr>
      <w:tr w:rsidR="008E67A3" w:rsidRPr="00F42361" w14:paraId="063EF36C" w14:textId="77777777" w:rsidTr="008E67A3">
        <w:trPr>
          <w:trHeight w:val="837"/>
        </w:trPr>
        <w:tc>
          <w:tcPr>
            <w:tcW w:w="3406" w:type="dxa"/>
            <w:shd w:val="clear" w:color="auto" w:fill="A50021"/>
            <w:vAlign w:val="center"/>
          </w:tcPr>
          <w:p w14:paraId="53A8ACA2" w14:textId="77777777" w:rsidR="008E67A3" w:rsidRPr="00F42361" w:rsidRDefault="008E67A3" w:rsidP="008E67A3">
            <w:pPr>
              <w:rPr>
                <w:rFonts w:cs="Arial"/>
                <w:b/>
                <w:szCs w:val="22"/>
                <w:lang w:val="es-CO"/>
              </w:rPr>
            </w:pPr>
            <w:r w:rsidRPr="00F42361">
              <w:rPr>
                <w:rFonts w:cs="Arial"/>
                <w:b/>
                <w:szCs w:val="22"/>
              </w:rPr>
              <w:t xml:space="preserve">Responsable </w:t>
            </w:r>
            <w:r w:rsidRPr="00F42361">
              <w:rPr>
                <w:rFonts w:cs="Arial"/>
                <w:b/>
                <w:szCs w:val="22"/>
                <w:lang w:val="es-CO"/>
              </w:rPr>
              <w:t>Funcional designado por el equipo de desarrollo de software:</w:t>
            </w:r>
          </w:p>
        </w:tc>
        <w:tc>
          <w:tcPr>
            <w:tcW w:w="6951" w:type="dxa"/>
            <w:vAlign w:val="center"/>
          </w:tcPr>
          <w:p w14:paraId="66AE4100" w14:textId="30742A7D" w:rsidR="008E67A3" w:rsidRPr="00F42361" w:rsidRDefault="008E67A3" w:rsidP="008E67A3">
            <w:pPr>
              <w:rPr>
                <w:rFonts w:cs="Arial"/>
                <w:color w:val="A6A6A6"/>
                <w:szCs w:val="22"/>
              </w:rPr>
            </w:pPr>
            <w:r w:rsidRPr="008E67A3">
              <w:rPr>
                <w:rFonts w:cs="Arial"/>
                <w:color w:val="000000" w:themeColor="text1"/>
                <w:szCs w:val="22"/>
              </w:rPr>
              <w:t>Jocelyn Lizzett Perez Trejo</w:t>
            </w:r>
          </w:p>
        </w:tc>
      </w:tr>
    </w:tbl>
    <w:p w14:paraId="380D32DA" w14:textId="77777777" w:rsidR="00F42361" w:rsidRDefault="00F42361" w:rsidP="00F42361">
      <w:pPr>
        <w:rPr>
          <w:rStyle w:val="ParrafoNormalCar"/>
        </w:rPr>
      </w:pPr>
    </w:p>
    <w:p w14:paraId="31E34466" w14:textId="77777777" w:rsidR="00F42361" w:rsidRPr="00F42361" w:rsidRDefault="00F42361" w:rsidP="00F42361">
      <w:pPr>
        <w:rPr>
          <w:lang w:val="es-ES_tradnl" w:eastAsia="ar-SA"/>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8E67A3" w:rsidRPr="008E67A3" w14:paraId="22454198" w14:textId="77777777" w:rsidTr="007A627D">
        <w:trPr>
          <w:trHeight w:val="522"/>
        </w:trPr>
        <w:tc>
          <w:tcPr>
            <w:tcW w:w="3406" w:type="dxa"/>
            <w:shd w:val="clear" w:color="auto" w:fill="A50021"/>
            <w:vAlign w:val="center"/>
          </w:tcPr>
          <w:p w14:paraId="271D69E0" w14:textId="77777777" w:rsidR="008E67A3" w:rsidRPr="008E67A3" w:rsidRDefault="008E67A3" w:rsidP="008E67A3">
            <w:pPr>
              <w:rPr>
                <w:b/>
                <w:lang w:val="es-ES_tradnl" w:eastAsia="ar-SA"/>
              </w:rPr>
            </w:pPr>
            <w:r w:rsidRPr="008E67A3">
              <w:rPr>
                <w:b/>
                <w:lang w:val="es-ES_tradnl" w:eastAsia="ar-SA"/>
              </w:rPr>
              <w:t>PROYECTO</w:t>
            </w:r>
          </w:p>
        </w:tc>
        <w:tc>
          <w:tcPr>
            <w:tcW w:w="6951" w:type="dxa"/>
            <w:shd w:val="clear" w:color="auto" w:fill="FFFFFF"/>
            <w:vAlign w:val="center"/>
          </w:tcPr>
          <w:p w14:paraId="2E738F17" w14:textId="77777777" w:rsidR="008E67A3" w:rsidRPr="008E67A3" w:rsidRDefault="008E67A3" w:rsidP="008E67A3">
            <w:pPr>
              <w:rPr>
                <w:lang w:eastAsia="ar-SA"/>
              </w:rPr>
            </w:pPr>
            <w:r w:rsidRPr="008E67A3">
              <w:rPr>
                <w:lang w:eastAsia="ar-SA"/>
              </w:rPr>
              <w:t>Abogabot</w:t>
            </w:r>
          </w:p>
        </w:tc>
      </w:tr>
      <w:tr w:rsidR="008E67A3" w:rsidRPr="008E67A3" w14:paraId="72A68E10" w14:textId="77777777" w:rsidTr="007A627D">
        <w:trPr>
          <w:trHeight w:val="522"/>
        </w:trPr>
        <w:tc>
          <w:tcPr>
            <w:tcW w:w="3406" w:type="dxa"/>
            <w:shd w:val="clear" w:color="auto" w:fill="A50021"/>
            <w:vAlign w:val="center"/>
          </w:tcPr>
          <w:p w14:paraId="55F22EB2" w14:textId="58EFBB1C" w:rsidR="008E67A3" w:rsidRPr="008E67A3" w:rsidRDefault="008E67A3" w:rsidP="008E67A3">
            <w:pPr>
              <w:rPr>
                <w:b/>
                <w:lang w:val="es-ES_tradnl" w:eastAsia="ar-SA"/>
              </w:rPr>
            </w:pPr>
            <w:r w:rsidRPr="008E67A3">
              <w:rPr>
                <w:b/>
                <w:lang w:val="es-ES_tradnl" w:eastAsia="ar-SA"/>
              </w:rPr>
              <w:lastRenderedPageBreak/>
              <w:t xml:space="preserve">Nombre Requerimiento </w:t>
            </w:r>
            <w:r>
              <w:rPr>
                <w:b/>
                <w:lang w:val="es-ES_tradnl" w:eastAsia="ar-SA"/>
              </w:rPr>
              <w:t>4</w:t>
            </w:r>
            <w:r w:rsidRPr="008E67A3">
              <w:rPr>
                <w:b/>
                <w:lang w:val="es-ES_tradnl" w:eastAsia="ar-SA"/>
              </w:rPr>
              <w:t>:</w:t>
            </w:r>
          </w:p>
        </w:tc>
        <w:tc>
          <w:tcPr>
            <w:tcW w:w="6951" w:type="dxa"/>
            <w:shd w:val="clear" w:color="auto" w:fill="FFFFFF"/>
            <w:vAlign w:val="center"/>
          </w:tcPr>
          <w:p w14:paraId="46F651A2" w14:textId="2479AD45" w:rsidR="008E67A3" w:rsidRPr="008E67A3" w:rsidRDefault="0033491D" w:rsidP="008E67A3">
            <w:pPr>
              <w:rPr>
                <w:rStyle w:val="ParrafoNormalCar"/>
                <w:lang w:val="es-ES"/>
              </w:rPr>
            </w:pPr>
            <w:r w:rsidRPr="001A0954">
              <w:rPr>
                <w:rStyle w:val="ParrafoNormalCar"/>
              </w:rPr>
              <w:t xml:space="preserve">Creación de una cuenta en la plataforma </w:t>
            </w:r>
          </w:p>
        </w:tc>
      </w:tr>
      <w:tr w:rsidR="008E67A3" w:rsidRPr="008E67A3" w14:paraId="5783B904" w14:textId="77777777" w:rsidTr="007A627D">
        <w:trPr>
          <w:trHeight w:val="343"/>
        </w:trPr>
        <w:tc>
          <w:tcPr>
            <w:tcW w:w="3406" w:type="dxa"/>
            <w:shd w:val="clear" w:color="auto" w:fill="A50021"/>
            <w:vAlign w:val="center"/>
          </w:tcPr>
          <w:p w14:paraId="7AA4F053" w14:textId="77777777" w:rsidR="008E67A3" w:rsidRPr="008E67A3" w:rsidRDefault="008E67A3" w:rsidP="008E67A3">
            <w:pPr>
              <w:rPr>
                <w:b/>
                <w:lang w:val="es-ES_tradnl" w:eastAsia="ar-SA"/>
              </w:rPr>
            </w:pPr>
            <w:r w:rsidRPr="008E67A3">
              <w:rPr>
                <w:b/>
                <w:lang w:val="es-ES_tradnl" w:eastAsia="ar-SA"/>
              </w:rPr>
              <w:t>Fecha Solicitud:</w:t>
            </w:r>
          </w:p>
        </w:tc>
        <w:tc>
          <w:tcPr>
            <w:tcW w:w="6951" w:type="dxa"/>
            <w:shd w:val="clear" w:color="auto" w:fill="auto"/>
            <w:vAlign w:val="center"/>
          </w:tcPr>
          <w:p w14:paraId="24A48B60" w14:textId="77777777" w:rsidR="008E67A3" w:rsidRPr="008E67A3" w:rsidRDefault="008E67A3" w:rsidP="008E67A3">
            <w:pPr>
              <w:rPr>
                <w:rStyle w:val="ParrafoNormalCar"/>
                <w:lang w:val="es-ES"/>
              </w:rPr>
            </w:pPr>
            <w:r w:rsidRPr="008E67A3">
              <w:rPr>
                <w:rStyle w:val="ParrafoNormalCar"/>
                <w:lang w:val="es-ES"/>
              </w:rPr>
              <w:t>18/02/2022</w:t>
            </w:r>
          </w:p>
        </w:tc>
      </w:tr>
      <w:tr w:rsidR="008E67A3" w:rsidRPr="008E67A3" w14:paraId="4B8096F3" w14:textId="77777777" w:rsidTr="007A627D">
        <w:trPr>
          <w:trHeight w:val="437"/>
        </w:trPr>
        <w:tc>
          <w:tcPr>
            <w:tcW w:w="3406" w:type="dxa"/>
            <w:shd w:val="clear" w:color="auto" w:fill="A50021"/>
            <w:vAlign w:val="center"/>
          </w:tcPr>
          <w:p w14:paraId="735DB1CE" w14:textId="77777777" w:rsidR="008E67A3" w:rsidRPr="008E67A3" w:rsidRDefault="008E67A3" w:rsidP="008E67A3">
            <w:pPr>
              <w:rPr>
                <w:b/>
                <w:lang w:eastAsia="ar-SA"/>
              </w:rPr>
            </w:pPr>
            <w:r w:rsidRPr="008E67A3">
              <w:rPr>
                <w:b/>
                <w:lang w:eastAsia="ar-SA"/>
              </w:rPr>
              <w:t>Responsable(s) Solicitud:</w:t>
            </w:r>
          </w:p>
        </w:tc>
        <w:tc>
          <w:tcPr>
            <w:tcW w:w="6951" w:type="dxa"/>
            <w:shd w:val="clear" w:color="auto" w:fill="auto"/>
            <w:vAlign w:val="center"/>
          </w:tcPr>
          <w:p w14:paraId="6C7B267E" w14:textId="0C6D9791" w:rsidR="008E67A3" w:rsidRPr="008E67A3" w:rsidRDefault="008E67A3" w:rsidP="001A0954">
            <w:pPr>
              <w:rPr>
                <w:lang w:eastAsia="ar-SA"/>
              </w:rPr>
            </w:pPr>
            <w:r w:rsidRPr="008E67A3">
              <w:rPr>
                <w:lang w:eastAsia="ar-SA"/>
              </w:rPr>
              <w:t xml:space="preserve">Rodrigo </w:t>
            </w:r>
            <w:r w:rsidR="0033491D" w:rsidRPr="008E67A3">
              <w:rPr>
                <w:lang w:eastAsia="ar-SA"/>
              </w:rPr>
              <w:t>Martínez</w:t>
            </w:r>
          </w:p>
        </w:tc>
      </w:tr>
      <w:tr w:rsidR="008E67A3" w:rsidRPr="008E67A3" w14:paraId="3CEFC1A6" w14:textId="77777777" w:rsidTr="007A627D">
        <w:trPr>
          <w:trHeight w:val="699"/>
        </w:trPr>
        <w:tc>
          <w:tcPr>
            <w:tcW w:w="3406" w:type="dxa"/>
            <w:shd w:val="clear" w:color="auto" w:fill="A50021"/>
            <w:vAlign w:val="center"/>
          </w:tcPr>
          <w:p w14:paraId="1F2BC6C4" w14:textId="77777777" w:rsidR="008E67A3" w:rsidRPr="008E67A3" w:rsidRDefault="008E67A3" w:rsidP="008E67A3">
            <w:pPr>
              <w:rPr>
                <w:b/>
                <w:lang w:eastAsia="ar-SA"/>
              </w:rPr>
            </w:pPr>
            <w:r w:rsidRPr="008E67A3">
              <w:rPr>
                <w:b/>
                <w:lang w:eastAsia="ar-SA"/>
              </w:rPr>
              <w:t>Dependencia(s) Solicitante:</w:t>
            </w:r>
          </w:p>
        </w:tc>
        <w:tc>
          <w:tcPr>
            <w:tcW w:w="6951" w:type="dxa"/>
            <w:shd w:val="clear" w:color="auto" w:fill="auto"/>
            <w:vAlign w:val="center"/>
          </w:tcPr>
          <w:p w14:paraId="6D75028D" w14:textId="77777777" w:rsidR="008E67A3" w:rsidRPr="008E67A3" w:rsidRDefault="008E67A3" w:rsidP="001A0954">
            <w:pPr>
              <w:rPr>
                <w:lang w:eastAsia="ar-SA"/>
              </w:rPr>
            </w:pPr>
            <w:r w:rsidRPr="008E67A3">
              <w:rPr>
                <w:lang w:eastAsia="ar-SA"/>
              </w:rPr>
              <w:t xml:space="preserve">Asesoría y contratos  </w:t>
            </w:r>
          </w:p>
        </w:tc>
      </w:tr>
      <w:tr w:rsidR="008E67A3" w:rsidRPr="008E67A3" w14:paraId="60DB50DE" w14:textId="77777777" w:rsidTr="007A627D">
        <w:trPr>
          <w:trHeight w:val="837"/>
        </w:trPr>
        <w:tc>
          <w:tcPr>
            <w:tcW w:w="3406" w:type="dxa"/>
            <w:shd w:val="clear" w:color="auto" w:fill="A50021"/>
            <w:vAlign w:val="center"/>
          </w:tcPr>
          <w:p w14:paraId="54E4E2D5" w14:textId="77777777" w:rsidR="008E67A3" w:rsidRPr="008E67A3" w:rsidRDefault="008E67A3" w:rsidP="008E67A3">
            <w:pPr>
              <w:rPr>
                <w:b/>
                <w:lang w:val="es-CO" w:eastAsia="ar-SA"/>
              </w:rPr>
            </w:pPr>
            <w:r w:rsidRPr="008E67A3">
              <w:rPr>
                <w:b/>
                <w:lang w:eastAsia="ar-SA"/>
              </w:rPr>
              <w:t xml:space="preserve">Responsable </w:t>
            </w:r>
            <w:r w:rsidRPr="008E67A3">
              <w:rPr>
                <w:b/>
                <w:lang w:val="es-CO" w:eastAsia="ar-SA"/>
              </w:rPr>
              <w:t>Funcional designado por el equipo de desarrollo de software:</w:t>
            </w:r>
          </w:p>
        </w:tc>
        <w:tc>
          <w:tcPr>
            <w:tcW w:w="6951" w:type="dxa"/>
            <w:shd w:val="clear" w:color="auto" w:fill="auto"/>
            <w:vAlign w:val="center"/>
          </w:tcPr>
          <w:p w14:paraId="6BDEE3F0" w14:textId="77777777" w:rsidR="008E67A3" w:rsidRPr="008E67A3" w:rsidRDefault="008E67A3" w:rsidP="001A0954">
            <w:pPr>
              <w:rPr>
                <w:lang w:eastAsia="ar-SA"/>
              </w:rPr>
            </w:pPr>
            <w:r w:rsidRPr="008E67A3">
              <w:rPr>
                <w:lang w:eastAsia="ar-SA"/>
              </w:rPr>
              <w:t>Jocelyn Lizzett Perez Trejo</w:t>
            </w:r>
          </w:p>
        </w:tc>
      </w:tr>
    </w:tbl>
    <w:p w14:paraId="58BA3707" w14:textId="77777777" w:rsidR="008E67A3" w:rsidRPr="008E67A3" w:rsidRDefault="008E67A3" w:rsidP="008E67A3">
      <w:pPr>
        <w:rPr>
          <w:lang w:val="es-ES_tradnl" w:eastAsia="ar-SA"/>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8E67A3" w:rsidRPr="008E67A3" w14:paraId="2B24833C" w14:textId="77777777" w:rsidTr="007A627D">
        <w:trPr>
          <w:trHeight w:val="522"/>
        </w:trPr>
        <w:tc>
          <w:tcPr>
            <w:tcW w:w="3406" w:type="dxa"/>
            <w:shd w:val="clear" w:color="auto" w:fill="A50021"/>
            <w:vAlign w:val="center"/>
          </w:tcPr>
          <w:p w14:paraId="7ADDF456" w14:textId="77777777" w:rsidR="008E67A3" w:rsidRPr="008E67A3" w:rsidRDefault="008E67A3" w:rsidP="008E67A3">
            <w:pPr>
              <w:rPr>
                <w:b/>
                <w:lang w:val="es-ES_tradnl" w:eastAsia="ar-SA"/>
              </w:rPr>
            </w:pPr>
            <w:r w:rsidRPr="008E67A3">
              <w:rPr>
                <w:b/>
                <w:lang w:val="es-ES_tradnl" w:eastAsia="ar-SA"/>
              </w:rPr>
              <w:t>PROYECTO</w:t>
            </w:r>
          </w:p>
        </w:tc>
        <w:tc>
          <w:tcPr>
            <w:tcW w:w="6951" w:type="dxa"/>
            <w:shd w:val="clear" w:color="auto" w:fill="FFFFFF"/>
            <w:vAlign w:val="center"/>
          </w:tcPr>
          <w:p w14:paraId="2FF37D8E" w14:textId="77777777" w:rsidR="008E67A3" w:rsidRPr="008E67A3" w:rsidRDefault="008E67A3" w:rsidP="008E67A3">
            <w:pPr>
              <w:rPr>
                <w:lang w:eastAsia="ar-SA"/>
              </w:rPr>
            </w:pPr>
            <w:r w:rsidRPr="008E67A3">
              <w:rPr>
                <w:lang w:eastAsia="ar-SA"/>
              </w:rPr>
              <w:t>Abogabot</w:t>
            </w:r>
          </w:p>
        </w:tc>
      </w:tr>
      <w:tr w:rsidR="008E67A3" w:rsidRPr="008E67A3" w14:paraId="31420444" w14:textId="77777777" w:rsidTr="007A627D">
        <w:trPr>
          <w:trHeight w:val="522"/>
        </w:trPr>
        <w:tc>
          <w:tcPr>
            <w:tcW w:w="3406" w:type="dxa"/>
            <w:shd w:val="clear" w:color="auto" w:fill="A50021"/>
            <w:vAlign w:val="center"/>
          </w:tcPr>
          <w:p w14:paraId="32CB55B0" w14:textId="4E2175D5" w:rsidR="008E67A3" w:rsidRPr="008E67A3" w:rsidRDefault="008E67A3" w:rsidP="008E67A3">
            <w:pPr>
              <w:rPr>
                <w:b/>
                <w:lang w:val="es-ES_tradnl" w:eastAsia="ar-SA"/>
              </w:rPr>
            </w:pPr>
            <w:r w:rsidRPr="008E67A3">
              <w:rPr>
                <w:b/>
                <w:lang w:val="es-ES_tradnl" w:eastAsia="ar-SA"/>
              </w:rPr>
              <w:t xml:space="preserve">Nombre Requerimiento </w:t>
            </w:r>
            <w:r>
              <w:rPr>
                <w:b/>
                <w:lang w:val="es-ES_tradnl" w:eastAsia="ar-SA"/>
              </w:rPr>
              <w:t>5</w:t>
            </w:r>
            <w:r w:rsidRPr="008E67A3">
              <w:rPr>
                <w:b/>
                <w:lang w:val="es-ES_tradnl" w:eastAsia="ar-SA"/>
              </w:rPr>
              <w:t>:</w:t>
            </w:r>
          </w:p>
        </w:tc>
        <w:tc>
          <w:tcPr>
            <w:tcW w:w="6951" w:type="dxa"/>
            <w:shd w:val="clear" w:color="auto" w:fill="FFFFFF"/>
            <w:vAlign w:val="center"/>
          </w:tcPr>
          <w:p w14:paraId="3DA2FFF4" w14:textId="45075DB0" w:rsidR="008E67A3" w:rsidRPr="008E67A3" w:rsidRDefault="0033491D" w:rsidP="008E67A3">
            <w:pPr>
              <w:rPr>
                <w:lang w:eastAsia="ar-SA"/>
              </w:rPr>
            </w:pPr>
            <w:r>
              <w:rPr>
                <w:lang w:eastAsia="ar-SA"/>
              </w:rPr>
              <w:t xml:space="preserve">Actualización y seguimiento del proceso legal </w:t>
            </w:r>
          </w:p>
        </w:tc>
      </w:tr>
      <w:tr w:rsidR="008E67A3" w:rsidRPr="008E67A3" w14:paraId="31B60E10" w14:textId="77777777" w:rsidTr="007A627D">
        <w:trPr>
          <w:trHeight w:val="343"/>
        </w:trPr>
        <w:tc>
          <w:tcPr>
            <w:tcW w:w="3406" w:type="dxa"/>
            <w:shd w:val="clear" w:color="auto" w:fill="A50021"/>
            <w:vAlign w:val="center"/>
          </w:tcPr>
          <w:p w14:paraId="4CAA6943" w14:textId="77777777" w:rsidR="008E67A3" w:rsidRPr="008E67A3" w:rsidRDefault="008E67A3" w:rsidP="008E67A3">
            <w:pPr>
              <w:rPr>
                <w:b/>
                <w:lang w:val="es-ES_tradnl" w:eastAsia="ar-SA"/>
              </w:rPr>
            </w:pPr>
            <w:r w:rsidRPr="008E67A3">
              <w:rPr>
                <w:b/>
                <w:lang w:val="es-ES_tradnl" w:eastAsia="ar-SA"/>
              </w:rPr>
              <w:t>Fecha Solicitud:</w:t>
            </w:r>
          </w:p>
        </w:tc>
        <w:tc>
          <w:tcPr>
            <w:tcW w:w="6951" w:type="dxa"/>
            <w:vAlign w:val="center"/>
          </w:tcPr>
          <w:p w14:paraId="409510E6" w14:textId="77777777" w:rsidR="008E67A3" w:rsidRPr="008E67A3" w:rsidRDefault="008E67A3" w:rsidP="008E67A3">
            <w:pPr>
              <w:rPr>
                <w:lang w:eastAsia="ar-SA"/>
              </w:rPr>
            </w:pPr>
            <w:r w:rsidRPr="008E67A3">
              <w:rPr>
                <w:lang w:eastAsia="ar-SA"/>
              </w:rPr>
              <w:t>18/02/2022</w:t>
            </w:r>
          </w:p>
        </w:tc>
      </w:tr>
      <w:tr w:rsidR="008E67A3" w:rsidRPr="008E67A3" w14:paraId="0828F643" w14:textId="77777777" w:rsidTr="007A627D">
        <w:trPr>
          <w:trHeight w:val="437"/>
        </w:trPr>
        <w:tc>
          <w:tcPr>
            <w:tcW w:w="3406" w:type="dxa"/>
            <w:shd w:val="clear" w:color="auto" w:fill="A50021"/>
            <w:vAlign w:val="center"/>
          </w:tcPr>
          <w:p w14:paraId="304652BB" w14:textId="77777777" w:rsidR="008E67A3" w:rsidRPr="008E67A3" w:rsidRDefault="008E67A3" w:rsidP="008E67A3">
            <w:pPr>
              <w:rPr>
                <w:b/>
                <w:lang w:eastAsia="ar-SA"/>
              </w:rPr>
            </w:pPr>
            <w:r w:rsidRPr="008E67A3">
              <w:rPr>
                <w:b/>
                <w:lang w:eastAsia="ar-SA"/>
              </w:rPr>
              <w:t>Responsable(s) Solicitud:</w:t>
            </w:r>
          </w:p>
        </w:tc>
        <w:tc>
          <w:tcPr>
            <w:tcW w:w="6951" w:type="dxa"/>
            <w:vAlign w:val="center"/>
          </w:tcPr>
          <w:p w14:paraId="14E09E63" w14:textId="6618F2B8" w:rsidR="008E67A3" w:rsidRPr="008E67A3" w:rsidRDefault="008E67A3" w:rsidP="008E67A3">
            <w:pPr>
              <w:rPr>
                <w:lang w:eastAsia="ar-SA"/>
              </w:rPr>
            </w:pPr>
            <w:r w:rsidRPr="008E67A3">
              <w:rPr>
                <w:lang w:eastAsia="ar-SA"/>
              </w:rPr>
              <w:t xml:space="preserve">Rodrigo </w:t>
            </w:r>
            <w:r w:rsidR="0033491D" w:rsidRPr="008E67A3">
              <w:rPr>
                <w:lang w:eastAsia="ar-SA"/>
              </w:rPr>
              <w:t>Martínez</w:t>
            </w:r>
          </w:p>
        </w:tc>
      </w:tr>
      <w:tr w:rsidR="008E67A3" w:rsidRPr="008E67A3" w14:paraId="4C4DB342" w14:textId="77777777" w:rsidTr="007A627D">
        <w:trPr>
          <w:trHeight w:val="699"/>
        </w:trPr>
        <w:tc>
          <w:tcPr>
            <w:tcW w:w="3406" w:type="dxa"/>
            <w:shd w:val="clear" w:color="auto" w:fill="A50021"/>
            <w:vAlign w:val="center"/>
          </w:tcPr>
          <w:p w14:paraId="267C27F5" w14:textId="77777777" w:rsidR="008E67A3" w:rsidRPr="008E67A3" w:rsidRDefault="008E67A3" w:rsidP="008E67A3">
            <w:pPr>
              <w:rPr>
                <w:b/>
                <w:lang w:eastAsia="ar-SA"/>
              </w:rPr>
            </w:pPr>
            <w:r w:rsidRPr="008E67A3">
              <w:rPr>
                <w:b/>
                <w:lang w:eastAsia="ar-SA"/>
              </w:rPr>
              <w:t>Dependencia(s) Solicitante:</w:t>
            </w:r>
          </w:p>
        </w:tc>
        <w:tc>
          <w:tcPr>
            <w:tcW w:w="6951" w:type="dxa"/>
            <w:vAlign w:val="center"/>
          </w:tcPr>
          <w:p w14:paraId="04159DA7" w14:textId="77777777" w:rsidR="008E67A3" w:rsidRPr="008E67A3" w:rsidRDefault="008E67A3" w:rsidP="008E67A3">
            <w:pPr>
              <w:rPr>
                <w:lang w:eastAsia="ar-SA"/>
              </w:rPr>
            </w:pPr>
            <w:r w:rsidRPr="008E67A3">
              <w:rPr>
                <w:lang w:eastAsia="ar-SA"/>
              </w:rPr>
              <w:t xml:space="preserve">Asesoría y contratos  </w:t>
            </w:r>
          </w:p>
        </w:tc>
      </w:tr>
      <w:tr w:rsidR="008E67A3" w:rsidRPr="008E67A3" w14:paraId="6C738855" w14:textId="77777777" w:rsidTr="007A627D">
        <w:trPr>
          <w:trHeight w:val="837"/>
        </w:trPr>
        <w:tc>
          <w:tcPr>
            <w:tcW w:w="3406" w:type="dxa"/>
            <w:shd w:val="clear" w:color="auto" w:fill="A50021"/>
            <w:vAlign w:val="center"/>
          </w:tcPr>
          <w:p w14:paraId="5BE2CF87" w14:textId="77777777" w:rsidR="008E67A3" w:rsidRPr="008E67A3" w:rsidRDefault="008E67A3" w:rsidP="008E67A3">
            <w:pPr>
              <w:rPr>
                <w:b/>
                <w:lang w:val="es-CO" w:eastAsia="ar-SA"/>
              </w:rPr>
            </w:pPr>
            <w:r w:rsidRPr="008E67A3">
              <w:rPr>
                <w:b/>
                <w:lang w:eastAsia="ar-SA"/>
              </w:rPr>
              <w:t xml:space="preserve">Responsable </w:t>
            </w:r>
            <w:r w:rsidRPr="008E67A3">
              <w:rPr>
                <w:b/>
                <w:lang w:val="es-CO" w:eastAsia="ar-SA"/>
              </w:rPr>
              <w:t>Funcional designado por el equipo de desarrollo de software:</w:t>
            </w:r>
          </w:p>
        </w:tc>
        <w:tc>
          <w:tcPr>
            <w:tcW w:w="6951" w:type="dxa"/>
            <w:vAlign w:val="center"/>
          </w:tcPr>
          <w:p w14:paraId="2740651B" w14:textId="77777777" w:rsidR="008E67A3" w:rsidRPr="008E67A3" w:rsidRDefault="008E67A3" w:rsidP="008E67A3">
            <w:pPr>
              <w:rPr>
                <w:lang w:eastAsia="ar-SA"/>
              </w:rPr>
            </w:pPr>
            <w:r w:rsidRPr="008E67A3">
              <w:rPr>
                <w:lang w:eastAsia="ar-SA"/>
              </w:rPr>
              <w:t>Jocelyn Lizzett Perez Trejo</w:t>
            </w:r>
          </w:p>
        </w:tc>
      </w:tr>
    </w:tbl>
    <w:p w14:paraId="274228AE" w14:textId="77777777" w:rsidR="008E67A3" w:rsidRPr="008E67A3" w:rsidRDefault="008E67A3" w:rsidP="008E67A3">
      <w:pPr>
        <w:rPr>
          <w:lang w:val="es-ES_tradnl" w:eastAsia="ar-SA"/>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8E67A3" w:rsidRPr="008E67A3" w14:paraId="22BA1F6B" w14:textId="77777777" w:rsidTr="007A627D">
        <w:trPr>
          <w:trHeight w:val="522"/>
        </w:trPr>
        <w:tc>
          <w:tcPr>
            <w:tcW w:w="3406" w:type="dxa"/>
            <w:shd w:val="clear" w:color="auto" w:fill="A50021"/>
            <w:vAlign w:val="center"/>
          </w:tcPr>
          <w:p w14:paraId="24C7B61F" w14:textId="77777777" w:rsidR="008E67A3" w:rsidRPr="008E67A3" w:rsidRDefault="008E67A3" w:rsidP="008E67A3">
            <w:pPr>
              <w:rPr>
                <w:b/>
                <w:lang w:val="es-ES_tradnl" w:eastAsia="ar-SA"/>
              </w:rPr>
            </w:pPr>
            <w:r w:rsidRPr="008E67A3">
              <w:rPr>
                <w:b/>
                <w:lang w:val="es-ES_tradnl" w:eastAsia="ar-SA"/>
              </w:rPr>
              <w:t>PROYECTO</w:t>
            </w:r>
          </w:p>
        </w:tc>
        <w:tc>
          <w:tcPr>
            <w:tcW w:w="6951" w:type="dxa"/>
            <w:shd w:val="clear" w:color="auto" w:fill="FFFFFF"/>
            <w:vAlign w:val="center"/>
          </w:tcPr>
          <w:p w14:paraId="1CA28AF8" w14:textId="77777777" w:rsidR="008E67A3" w:rsidRPr="008E67A3" w:rsidRDefault="008E67A3" w:rsidP="008E67A3">
            <w:pPr>
              <w:rPr>
                <w:lang w:eastAsia="ar-SA"/>
              </w:rPr>
            </w:pPr>
            <w:r w:rsidRPr="008E67A3">
              <w:rPr>
                <w:lang w:eastAsia="ar-SA"/>
              </w:rPr>
              <w:t>Abogabot</w:t>
            </w:r>
          </w:p>
        </w:tc>
      </w:tr>
      <w:tr w:rsidR="008E67A3" w:rsidRPr="008E67A3" w14:paraId="4A806FA1" w14:textId="77777777" w:rsidTr="007A627D">
        <w:trPr>
          <w:trHeight w:val="522"/>
        </w:trPr>
        <w:tc>
          <w:tcPr>
            <w:tcW w:w="3406" w:type="dxa"/>
            <w:shd w:val="clear" w:color="auto" w:fill="A50021"/>
            <w:vAlign w:val="center"/>
          </w:tcPr>
          <w:p w14:paraId="5953FEBF" w14:textId="74933727" w:rsidR="008E67A3" w:rsidRPr="008E67A3" w:rsidRDefault="008E67A3" w:rsidP="008E67A3">
            <w:pPr>
              <w:rPr>
                <w:b/>
                <w:lang w:val="es-ES_tradnl" w:eastAsia="ar-SA"/>
              </w:rPr>
            </w:pPr>
            <w:r w:rsidRPr="008E67A3">
              <w:rPr>
                <w:b/>
                <w:lang w:val="es-ES_tradnl" w:eastAsia="ar-SA"/>
              </w:rPr>
              <w:t xml:space="preserve">Nombre Requerimiento </w:t>
            </w:r>
            <w:r>
              <w:rPr>
                <w:b/>
                <w:lang w:val="es-ES_tradnl" w:eastAsia="ar-SA"/>
              </w:rPr>
              <w:t>6</w:t>
            </w:r>
            <w:r w:rsidRPr="008E67A3">
              <w:rPr>
                <w:b/>
                <w:lang w:val="es-ES_tradnl" w:eastAsia="ar-SA"/>
              </w:rPr>
              <w:t>:</w:t>
            </w:r>
          </w:p>
        </w:tc>
        <w:tc>
          <w:tcPr>
            <w:tcW w:w="6951" w:type="dxa"/>
            <w:shd w:val="clear" w:color="auto" w:fill="FFFFFF"/>
            <w:vAlign w:val="center"/>
          </w:tcPr>
          <w:p w14:paraId="0660CC0B" w14:textId="60620F1D" w:rsidR="008E67A3" w:rsidRPr="008E67A3" w:rsidRDefault="0033491D" w:rsidP="008E67A3">
            <w:pPr>
              <w:rPr>
                <w:lang w:eastAsia="ar-SA"/>
              </w:rPr>
            </w:pPr>
            <w:r>
              <w:rPr>
                <w:lang w:eastAsia="ar-SA"/>
              </w:rPr>
              <w:t xml:space="preserve">Notificación de nuevas demandas. </w:t>
            </w:r>
          </w:p>
        </w:tc>
      </w:tr>
      <w:tr w:rsidR="008E67A3" w:rsidRPr="008E67A3" w14:paraId="23F09F26" w14:textId="77777777" w:rsidTr="007A627D">
        <w:trPr>
          <w:trHeight w:val="343"/>
        </w:trPr>
        <w:tc>
          <w:tcPr>
            <w:tcW w:w="3406" w:type="dxa"/>
            <w:shd w:val="clear" w:color="auto" w:fill="A50021"/>
            <w:vAlign w:val="center"/>
          </w:tcPr>
          <w:p w14:paraId="3C473EB8" w14:textId="77777777" w:rsidR="008E67A3" w:rsidRPr="008E67A3" w:rsidRDefault="008E67A3" w:rsidP="008E67A3">
            <w:pPr>
              <w:rPr>
                <w:b/>
                <w:lang w:val="es-ES_tradnl" w:eastAsia="ar-SA"/>
              </w:rPr>
            </w:pPr>
            <w:r w:rsidRPr="008E67A3">
              <w:rPr>
                <w:b/>
                <w:lang w:val="es-ES_tradnl" w:eastAsia="ar-SA"/>
              </w:rPr>
              <w:t>Fecha Solicitud:</w:t>
            </w:r>
          </w:p>
        </w:tc>
        <w:tc>
          <w:tcPr>
            <w:tcW w:w="6951" w:type="dxa"/>
            <w:shd w:val="clear" w:color="auto" w:fill="auto"/>
            <w:vAlign w:val="center"/>
          </w:tcPr>
          <w:p w14:paraId="143DDA69" w14:textId="77777777" w:rsidR="008E67A3" w:rsidRPr="008E67A3" w:rsidRDefault="008E67A3" w:rsidP="008E67A3">
            <w:pPr>
              <w:rPr>
                <w:lang w:eastAsia="ar-SA"/>
              </w:rPr>
            </w:pPr>
            <w:r w:rsidRPr="008E67A3">
              <w:rPr>
                <w:lang w:eastAsia="ar-SA"/>
              </w:rPr>
              <w:t>18/02/2022</w:t>
            </w:r>
          </w:p>
        </w:tc>
      </w:tr>
      <w:tr w:rsidR="008E67A3" w:rsidRPr="008E67A3" w14:paraId="455B4504" w14:textId="77777777" w:rsidTr="007A627D">
        <w:trPr>
          <w:trHeight w:val="437"/>
        </w:trPr>
        <w:tc>
          <w:tcPr>
            <w:tcW w:w="3406" w:type="dxa"/>
            <w:shd w:val="clear" w:color="auto" w:fill="A50021"/>
            <w:vAlign w:val="center"/>
          </w:tcPr>
          <w:p w14:paraId="611646B3" w14:textId="77777777" w:rsidR="008E67A3" w:rsidRPr="008E67A3" w:rsidRDefault="008E67A3" w:rsidP="008E67A3">
            <w:pPr>
              <w:rPr>
                <w:b/>
                <w:lang w:eastAsia="ar-SA"/>
              </w:rPr>
            </w:pPr>
            <w:r w:rsidRPr="008E67A3">
              <w:rPr>
                <w:b/>
                <w:lang w:eastAsia="ar-SA"/>
              </w:rPr>
              <w:t>Responsable(s) Solicitud:</w:t>
            </w:r>
          </w:p>
        </w:tc>
        <w:tc>
          <w:tcPr>
            <w:tcW w:w="6951" w:type="dxa"/>
            <w:shd w:val="clear" w:color="auto" w:fill="auto"/>
            <w:vAlign w:val="center"/>
          </w:tcPr>
          <w:p w14:paraId="2EA32F53" w14:textId="1C54BB48" w:rsidR="008E67A3" w:rsidRPr="008E67A3" w:rsidRDefault="008E67A3" w:rsidP="008E67A3">
            <w:pPr>
              <w:rPr>
                <w:lang w:eastAsia="ar-SA"/>
              </w:rPr>
            </w:pPr>
            <w:r w:rsidRPr="008E67A3">
              <w:rPr>
                <w:lang w:eastAsia="ar-SA"/>
              </w:rPr>
              <w:t xml:space="preserve">Rodrigo </w:t>
            </w:r>
            <w:r w:rsidR="0033491D" w:rsidRPr="008E67A3">
              <w:rPr>
                <w:lang w:eastAsia="ar-SA"/>
              </w:rPr>
              <w:t>Martínez</w:t>
            </w:r>
          </w:p>
        </w:tc>
      </w:tr>
      <w:tr w:rsidR="008E67A3" w:rsidRPr="008E67A3" w14:paraId="7F923BAC" w14:textId="77777777" w:rsidTr="007A627D">
        <w:trPr>
          <w:trHeight w:val="699"/>
        </w:trPr>
        <w:tc>
          <w:tcPr>
            <w:tcW w:w="3406" w:type="dxa"/>
            <w:shd w:val="clear" w:color="auto" w:fill="A50021"/>
            <w:vAlign w:val="center"/>
          </w:tcPr>
          <w:p w14:paraId="59737754" w14:textId="77777777" w:rsidR="008E67A3" w:rsidRPr="008E67A3" w:rsidRDefault="008E67A3" w:rsidP="008E67A3">
            <w:pPr>
              <w:rPr>
                <w:b/>
                <w:lang w:eastAsia="ar-SA"/>
              </w:rPr>
            </w:pPr>
            <w:r w:rsidRPr="008E67A3">
              <w:rPr>
                <w:b/>
                <w:lang w:eastAsia="ar-SA"/>
              </w:rPr>
              <w:t>Dependencia(s) Solicitante:</w:t>
            </w:r>
          </w:p>
        </w:tc>
        <w:tc>
          <w:tcPr>
            <w:tcW w:w="6951" w:type="dxa"/>
            <w:shd w:val="clear" w:color="auto" w:fill="auto"/>
            <w:vAlign w:val="center"/>
          </w:tcPr>
          <w:p w14:paraId="3DB5B94B" w14:textId="77777777" w:rsidR="008E67A3" w:rsidRPr="008E67A3" w:rsidRDefault="008E67A3" w:rsidP="008E67A3">
            <w:pPr>
              <w:rPr>
                <w:lang w:eastAsia="ar-SA"/>
              </w:rPr>
            </w:pPr>
            <w:r w:rsidRPr="008E67A3">
              <w:rPr>
                <w:lang w:eastAsia="ar-SA"/>
              </w:rPr>
              <w:t xml:space="preserve">Asesoría y contratos  </w:t>
            </w:r>
          </w:p>
        </w:tc>
      </w:tr>
      <w:tr w:rsidR="008E67A3" w:rsidRPr="008E67A3" w14:paraId="0B562B80" w14:textId="77777777" w:rsidTr="007A627D">
        <w:trPr>
          <w:trHeight w:val="837"/>
        </w:trPr>
        <w:tc>
          <w:tcPr>
            <w:tcW w:w="3406" w:type="dxa"/>
            <w:shd w:val="clear" w:color="auto" w:fill="A50021"/>
            <w:vAlign w:val="center"/>
          </w:tcPr>
          <w:p w14:paraId="280835FD" w14:textId="77777777" w:rsidR="008E67A3" w:rsidRPr="008E67A3" w:rsidRDefault="008E67A3" w:rsidP="008E67A3">
            <w:pPr>
              <w:rPr>
                <w:b/>
                <w:lang w:val="es-CO" w:eastAsia="ar-SA"/>
              </w:rPr>
            </w:pPr>
            <w:r w:rsidRPr="008E67A3">
              <w:rPr>
                <w:b/>
                <w:lang w:eastAsia="ar-SA"/>
              </w:rPr>
              <w:t xml:space="preserve">Responsable </w:t>
            </w:r>
            <w:r w:rsidRPr="008E67A3">
              <w:rPr>
                <w:b/>
                <w:lang w:val="es-CO" w:eastAsia="ar-SA"/>
              </w:rPr>
              <w:t>Funcional designado por el equipo de desarrollo de software:</w:t>
            </w:r>
          </w:p>
        </w:tc>
        <w:tc>
          <w:tcPr>
            <w:tcW w:w="6951" w:type="dxa"/>
            <w:shd w:val="clear" w:color="auto" w:fill="auto"/>
            <w:vAlign w:val="center"/>
          </w:tcPr>
          <w:p w14:paraId="5E0BF22A" w14:textId="77777777" w:rsidR="008E67A3" w:rsidRPr="008E67A3" w:rsidRDefault="008E67A3" w:rsidP="008E67A3">
            <w:pPr>
              <w:rPr>
                <w:lang w:eastAsia="ar-SA"/>
              </w:rPr>
            </w:pPr>
            <w:r w:rsidRPr="008E67A3">
              <w:rPr>
                <w:lang w:eastAsia="ar-SA"/>
              </w:rPr>
              <w:t>Jocelyn Lizzett Perez Trejo</w:t>
            </w:r>
          </w:p>
        </w:tc>
      </w:tr>
    </w:tbl>
    <w:p w14:paraId="03CF72BE" w14:textId="77777777" w:rsidR="008E67A3" w:rsidRPr="008E67A3" w:rsidRDefault="008E67A3" w:rsidP="008E67A3">
      <w:pPr>
        <w:rPr>
          <w:lang w:val="es-ES_tradnl" w:eastAsia="ar-SA"/>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8E67A3" w:rsidRPr="008E67A3" w14:paraId="196889F6" w14:textId="77777777" w:rsidTr="007A627D">
        <w:trPr>
          <w:trHeight w:val="522"/>
        </w:trPr>
        <w:tc>
          <w:tcPr>
            <w:tcW w:w="3406" w:type="dxa"/>
            <w:shd w:val="clear" w:color="auto" w:fill="A50021"/>
            <w:vAlign w:val="center"/>
          </w:tcPr>
          <w:p w14:paraId="4871A110" w14:textId="77777777" w:rsidR="008E67A3" w:rsidRPr="008E67A3" w:rsidRDefault="008E67A3" w:rsidP="008E67A3">
            <w:pPr>
              <w:rPr>
                <w:b/>
                <w:lang w:val="es-ES_tradnl" w:eastAsia="ar-SA"/>
              </w:rPr>
            </w:pPr>
            <w:r w:rsidRPr="008E67A3">
              <w:rPr>
                <w:b/>
                <w:lang w:val="es-ES_tradnl" w:eastAsia="ar-SA"/>
              </w:rPr>
              <w:t>PROYECTO</w:t>
            </w:r>
          </w:p>
        </w:tc>
        <w:tc>
          <w:tcPr>
            <w:tcW w:w="6951" w:type="dxa"/>
            <w:shd w:val="clear" w:color="auto" w:fill="FFFFFF"/>
            <w:vAlign w:val="center"/>
          </w:tcPr>
          <w:p w14:paraId="4A3CCBF0" w14:textId="77777777" w:rsidR="008E67A3" w:rsidRPr="008E67A3" w:rsidRDefault="008E67A3" w:rsidP="008E67A3">
            <w:pPr>
              <w:rPr>
                <w:lang w:eastAsia="ar-SA"/>
              </w:rPr>
            </w:pPr>
            <w:r w:rsidRPr="008E67A3">
              <w:rPr>
                <w:lang w:eastAsia="ar-SA"/>
              </w:rPr>
              <w:t>Abogabot</w:t>
            </w:r>
          </w:p>
        </w:tc>
      </w:tr>
      <w:tr w:rsidR="008E67A3" w:rsidRPr="008E67A3" w14:paraId="045D2351" w14:textId="77777777" w:rsidTr="007A627D">
        <w:trPr>
          <w:trHeight w:val="522"/>
        </w:trPr>
        <w:tc>
          <w:tcPr>
            <w:tcW w:w="3406" w:type="dxa"/>
            <w:shd w:val="clear" w:color="auto" w:fill="A50021"/>
            <w:vAlign w:val="center"/>
          </w:tcPr>
          <w:p w14:paraId="5A8158B0" w14:textId="7C93BC7F" w:rsidR="008E67A3" w:rsidRPr="008E67A3" w:rsidRDefault="008E67A3" w:rsidP="008E67A3">
            <w:pPr>
              <w:rPr>
                <w:b/>
                <w:lang w:val="es-ES_tradnl" w:eastAsia="ar-SA"/>
              </w:rPr>
            </w:pPr>
            <w:r w:rsidRPr="008E67A3">
              <w:rPr>
                <w:b/>
                <w:lang w:val="es-ES_tradnl" w:eastAsia="ar-SA"/>
              </w:rPr>
              <w:t xml:space="preserve">Nombre Requerimiento </w:t>
            </w:r>
            <w:r>
              <w:rPr>
                <w:b/>
                <w:lang w:val="es-ES_tradnl" w:eastAsia="ar-SA"/>
              </w:rPr>
              <w:t>7</w:t>
            </w:r>
            <w:r w:rsidRPr="008E67A3">
              <w:rPr>
                <w:b/>
                <w:lang w:val="es-ES_tradnl" w:eastAsia="ar-SA"/>
              </w:rPr>
              <w:t>:</w:t>
            </w:r>
          </w:p>
        </w:tc>
        <w:tc>
          <w:tcPr>
            <w:tcW w:w="6951" w:type="dxa"/>
            <w:shd w:val="clear" w:color="auto" w:fill="FFFFFF"/>
            <w:vAlign w:val="center"/>
          </w:tcPr>
          <w:p w14:paraId="2F344C3A" w14:textId="1EAEDA43" w:rsidR="008E67A3" w:rsidRPr="008E67A3" w:rsidRDefault="0033491D" w:rsidP="008E67A3">
            <w:pPr>
              <w:rPr>
                <w:lang w:eastAsia="ar-SA"/>
              </w:rPr>
            </w:pPr>
            <w:r>
              <w:rPr>
                <w:lang w:eastAsia="ar-SA"/>
              </w:rPr>
              <w:t>Creación automática de el documento inicial.</w:t>
            </w:r>
          </w:p>
        </w:tc>
      </w:tr>
      <w:tr w:rsidR="008E67A3" w:rsidRPr="008E67A3" w14:paraId="1220FC6C" w14:textId="77777777" w:rsidTr="007A627D">
        <w:trPr>
          <w:trHeight w:val="343"/>
        </w:trPr>
        <w:tc>
          <w:tcPr>
            <w:tcW w:w="3406" w:type="dxa"/>
            <w:shd w:val="clear" w:color="auto" w:fill="A50021"/>
            <w:vAlign w:val="center"/>
          </w:tcPr>
          <w:p w14:paraId="04209087" w14:textId="77777777" w:rsidR="008E67A3" w:rsidRPr="008E67A3" w:rsidRDefault="008E67A3" w:rsidP="008E67A3">
            <w:pPr>
              <w:rPr>
                <w:b/>
                <w:lang w:val="es-ES_tradnl" w:eastAsia="ar-SA"/>
              </w:rPr>
            </w:pPr>
            <w:r w:rsidRPr="008E67A3">
              <w:rPr>
                <w:b/>
                <w:lang w:val="es-ES_tradnl" w:eastAsia="ar-SA"/>
              </w:rPr>
              <w:t>Fecha Solicitud:</w:t>
            </w:r>
          </w:p>
        </w:tc>
        <w:tc>
          <w:tcPr>
            <w:tcW w:w="6951" w:type="dxa"/>
            <w:vAlign w:val="center"/>
          </w:tcPr>
          <w:p w14:paraId="70554410" w14:textId="77777777" w:rsidR="008E67A3" w:rsidRPr="008E67A3" w:rsidRDefault="008E67A3" w:rsidP="008E67A3">
            <w:pPr>
              <w:rPr>
                <w:lang w:eastAsia="ar-SA"/>
              </w:rPr>
            </w:pPr>
            <w:r w:rsidRPr="008E67A3">
              <w:rPr>
                <w:lang w:eastAsia="ar-SA"/>
              </w:rPr>
              <w:t>18/02/2022</w:t>
            </w:r>
          </w:p>
        </w:tc>
      </w:tr>
      <w:tr w:rsidR="008E67A3" w:rsidRPr="008E67A3" w14:paraId="17B21D97" w14:textId="77777777" w:rsidTr="007A627D">
        <w:trPr>
          <w:trHeight w:val="437"/>
        </w:trPr>
        <w:tc>
          <w:tcPr>
            <w:tcW w:w="3406" w:type="dxa"/>
            <w:shd w:val="clear" w:color="auto" w:fill="A50021"/>
            <w:vAlign w:val="center"/>
          </w:tcPr>
          <w:p w14:paraId="16807036" w14:textId="77777777" w:rsidR="008E67A3" w:rsidRPr="008E67A3" w:rsidRDefault="008E67A3" w:rsidP="008E67A3">
            <w:pPr>
              <w:rPr>
                <w:b/>
                <w:lang w:eastAsia="ar-SA"/>
              </w:rPr>
            </w:pPr>
            <w:r w:rsidRPr="008E67A3">
              <w:rPr>
                <w:b/>
                <w:lang w:eastAsia="ar-SA"/>
              </w:rPr>
              <w:t>Responsable(s) Solicitud:</w:t>
            </w:r>
          </w:p>
        </w:tc>
        <w:tc>
          <w:tcPr>
            <w:tcW w:w="6951" w:type="dxa"/>
            <w:vAlign w:val="center"/>
          </w:tcPr>
          <w:p w14:paraId="585D8B34" w14:textId="430A7AEB" w:rsidR="008E67A3" w:rsidRPr="008E67A3" w:rsidRDefault="008E67A3" w:rsidP="008E67A3">
            <w:pPr>
              <w:rPr>
                <w:lang w:eastAsia="ar-SA"/>
              </w:rPr>
            </w:pPr>
            <w:r w:rsidRPr="008E67A3">
              <w:rPr>
                <w:lang w:eastAsia="ar-SA"/>
              </w:rPr>
              <w:t xml:space="preserve">Rodrigo </w:t>
            </w:r>
            <w:r w:rsidR="0033491D" w:rsidRPr="008E67A3">
              <w:rPr>
                <w:lang w:eastAsia="ar-SA"/>
              </w:rPr>
              <w:t>Martínez</w:t>
            </w:r>
          </w:p>
        </w:tc>
      </w:tr>
      <w:tr w:rsidR="008E67A3" w:rsidRPr="008E67A3" w14:paraId="214155A1" w14:textId="77777777" w:rsidTr="007A627D">
        <w:trPr>
          <w:trHeight w:val="699"/>
        </w:trPr>
        <w:tc>
          <w:tcPr>
            <w:tcW w:w="3406" w:type="dxa"/>
            <w:shd w:val="clear" w:color="auto" w:fill="A50021"/>
            <w:vAlign w:val="center"/>
          </w:tcPr>
          <w:p w14:paraId="2725D936" w14:textId="77777777" w:rsidR="008E67A3" w:rsidRPr="008E67A3" w:rsidRDefault="008E67A3" w:rsidP="008E67A3">
            <w:pPr>
              <w:rPr>
                <w:b/>
                <w:lang w:eastAsia="ar-SA"/>
              </w:rPr>
            </w:pPr>
            <w:r w:rsidRPr="008E67A3">
              <w:rPr>
                <w:b/>
                <w:lang w:eastAsia="ar-SA"/>
              </w:rPr>
              <w:lastRenderedPageBreak/>
              <w:t>Dependencia(s) Solicitante:</w:t>
            </w:r>
          </w:p>
        </w:tc>
        <w:tc>
          <w:tcPr>
            <w:tcW w:w="6951" w:type="dxa"/>
            <w:vAlign w:val="center"/>
          </w:tcPr>
          <w:p w14:paraId="720ABEA9" w14:textId="77777777" w:rsidR="008E67A3" w:rsidRPr="008E67A3" w:rsidRDefault="008E67A3" w:rsidP="008E67A3">
            <w:pPr>
              <w:rPr>
                <w:lang w:eastAsia="ar-SA"/>
              </w:rPr>
            </w:pPr>
            <w:r w:rsidRPr="008E67A3">
              <w:rPr>
                <w:lang w:eastAsia="ar-SA"/>
              </w:rPr>
              <w:t xml:space="preserve">Asesoría y contratos  </w:t>
            </w:r>
          </w:p>
        </w:tc>
      </w:tr>
      <w:tr w:rsidR="008E67A3" w:rsidRPr="008E67A3" w14:paraId="3D4EBCA0" w14:textId="77777777" w:rsidTr="007A627D">
        <w:trPr>
          <w:trHeight w:val="837"/>
        </w:trPr>
        <w:tc>
          <w:tcPr>
            <w:tcW w:w="3406" w:type="dxa"/>
            <w:shd w:val="clear" w:color="auto" w:fill="A50021"/>
            <w:vAlign w:val="center"/>
          </w:tcPr>
          <w:p w14:paraId="627EBB42" w14:textId="77777777" w:rsidR="008E67A3" w:rsidRPr="008E67A3" w:rsidRDefault="008E67A3" w:rsidP="008E67A3">
            <w:pPr>
              <w:rPr>
                <w:b/>
                <w:lang w:val="es-CO" w:eastAsia="ar-SA"/>
              </w:rPr>
            </w:pPr>
            <w:r w:rsidRPr="008E67A3">
              <w:rPr>
                <w:b/>
                <w:lang w:eastAsia="ar-SA"/>
              </w:rPr>
              <w:t xml:space="preserve">Responsable </w:t>
            </w:r>
            <w:r w:rsidRPr="008E67A3">
              <w:rPr>
                <w:b/>
                <w:lang w:val="es-CO" w:eastAsia="ar-SA"/>
              </w:rPr>
              <w:t>Funcional designado por el equipo de desarrollo de software:</w:t>
            </w:r>
          </w:p>
        </w:tc>
        <w:tc>
          <w:tcPr>
            <w:tcW w:w="6951" w:type="dxa"/>
            <w:vAlign w:val="center"/>
          </w:tcPr>
          <w:p w14:paraId="32E2AE8A" w14:textId="77777777" w:rsidR="008E67A3" w:rsidRPr="008E67A3" w:rsidRDefault="008E67A3" w:rsidP="008E67A3">
            <w:pPr>
              <w:rPr>
                <w:lang w:eastAsia="ar-SA"/>
              </w:rPr>
            </w:pPr>
            <w:r w:rsidRPr="008E67A3">
              <w:rPr>
                <w:lang w:eastAsia="ar-SA"/>
              </w:rPr>
              <w:t>Jocelyn Lizzett Perez Trejo</w:t>
            </w:r>
          </w:p>
        </w:tc>
      </w:tr>
    </w:tbl>
    <w:p w14:paraId="10A70D76" w14:textId="77777777" w:rsidR="008E67A3" w:rsidRPr="008E67A3" w:rsidRDefault="008E67A3" w:rsidP="008E67A3">
      <w:pPr>
        <w:rPr>
          <w:lang w:val="es-ES_tradnl" w:eastAsia="ar-SA"/>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8E67A3" w:rsidRPr="008E67A3" w14:paraId="4E540770" w14:textId="77777777" w:rsidTr="007A627D">
        <w:trPr>
          <w:trHeight w:val="522"/>
        </w:trPr>
        <w:tc>
          <w:tcPr>
            <w:tcW w:w="3406" w:type="dxa"/>
            <w:shd w:val="clear" w:color="auto" w:fill="A50021"/>
            <w:vAlign w:val="center"/>
          </w:tcPr>
          <w:p w14:paraId="19EB7D43" w14:textId="77777777" w:rsidR="008E67A3" w:rsidRPr="008E67A3" w:rsidRDefault="008E67A3" w:rsidP="008E67A3">
            <w:pPr>
              <w:rPr>
                <w:b/>
                <w:lang w:val="es-ES_tradnl" w:eastAsia="ar-SA"/>
              </w:rPr>
            </w:pPr>
            <w:r w:rsidRPr="008E67A3">
              <w:rPr>
                <w:b/>
                <w:lang w:val="es-ES_tradnl" w:eastAsia="ar-SA"/>
              </w:rPr>
              <w:t>PROYECTO</w:t>
            </w:r>
          </w:p>
        </w:tc>
        <w:tc>
          <w:tcPr>
            <w:tcW w:w="6951" w:type="dxa"/>
            <w:shd w:val="clear" w:color="auto" w:fill="FFFFFF"/>
            <w:vAlign w:val="center"/>
          </w:tcPr>
          <w:p w14:paraId="7A313F3D" w14:textId="77777777" w:rsidR="008E67A3" w:rsidRPr="008E67A3" w:rsidRDefault="008E67A3" w:rsidP="008E67A3">
            <w:pPr>
              <w:rPr>
                <w:lang w:eastAsia="ar-SA"/>
              </w:rPr>
            </w:pPr>
            <w:r w:rsidRPr="008E67A3">
              <w:rPr>
                <w:lang w:eastAsia="ar-SA"/>
              </w:rPr>
              <w:t>Abogabot</w:t>
            </w:r>
          </w:p>
        </w:tc>
      </w:tr>
      <w:tr w:rsidR="008E67A3" w:rsidRPr="008E67A3" w14:paraId="7485589E" w14:textId="77777777" w:rsidTr="007A627D">
        <w:trPr>
          <w:trHeight w:val="522"/>
        </w:trPr>
        <w:tc>
          <w:tcPr>
            <w:tcW w:w="3406" w:type="dxa"/>
            <w:shd w:val="clear" w:color="auto" w:fill="A50021"/>
            <w:vAlign w:val="center"/>
          </w:tcPr>
          <w:p w14:paraId="08AE2C55" w14:textId="5DC87324" w:rsidR="008E67A3" w:rsidRPr="008E67A3" w:rsidRDefault="008E67A3" w:rsidP="008E67A3">
            <w:pPr>
              <w:rPr>
                <w:b/>
                <w:lang w:val="es-ES_tradnl" w:eastAsia="ar-SA"/>
              </w:rPr>
            </w:pPr>
            <w:r w:rsidRPr="008E67A3">
              <w:rPr>
                <w:b/>
                <w:lang w:val="es-ES_tradnl" w:eastAsia="ar-SA"/>
              </w:rPr>
              <w:t xml:space="preserve">Nombre Requerimiento </w:t>
            </w:r>
            <w:r>
              <w:rPr>
                <w:b/>
                <w:lang w:val="es-ES_tradnl" w:eastAsia="ar-SA"/>
              </w:rPr>
              <w:t>8</w:t>
            </w:r>
            <w:r w:rsidRPr="008E67A3">
              <w:rPr>
                <w:b/>
                <w:lang w:val="es-ES_tradnl" w:eastAsia="ar-SA"/>
              </w:rPr>
              <w:t>:</w:t>
            </w:r>
          </w:p>
        </w:tc>
        <w:tc>
          <w:tcPr>
            <w:tcW w:w="6951" w:type="dxa"/>
            <w:shd w:val="clear" w:color="auto" w:fill="FFFFFF"/>
            <w:vAlign w:val="center"/>
          </w:tcPr>
          <w:p w14:paraId="1CE767C9" w14:textId="03F465BB" w:rsidR="008E67A3" w:rsidRPr="008E67A3" w:rsidRDefault="0033491D" w:rsidP="008E67A3">
            <w:pPr>
              <w:rPr>
                <w:lang w:eastAsia="ar-SA"/>
              </w:rPr>
            </w:pPr>
            <w:r>
              <w:rPr>
                <w:lang w:eastAsia="ar-SA"/>
              </w:rPr>
              <w:t xml:space="preserve">Recepción de pagos. </w:t>
            </w:r>
          </w:p>
        </w:tc>
      </w:tr>
      <w:tr w:rsidR="008E67A3" w:rsidRPr="008E67A3" w14:paraId="0269107C" w14:textId="77777777" w:rsidTr="007A627D">
        <w:trPr>
          <w:trHeight w:val="343"/>
        </w:trPr>
        <w:tc>
          <w:tcPr>
            <w:tcW w:w="3406" w:type="dxa"/>
            <w:shd w:val="clear" w:color="auto" w:fill="A50021"/>
            <w:vAlign w:val="center"/>
          </w:tcPr>
          <w:p w14:paraId="3AA593FE" w14:textId="77777777" w:rsidR="008E67A3" w:rsidRPr="008E67A3" w:rsidRDefault="008E67A3" w:rsidP="008E67A3">
            <w:pPr>
              <w:rPr>
                <w:b/>
                <w:lang w:val="es-ES_tradnl" w:eastAsia="ar-SA"/>
              </w:rPr>
            </w:pPr>
            <w:r w:rsidRPr="008E67A3">
              <w:rPr>
                <w:b/>
                <w:lang w:val="es-ES_tradnl" w:eastAsia="ar-SA"/>
              </w:rPr>
              <w:t>Fecha Solicitud:</w:t>
            </w:r>
          </w:p>
        </w:tc>
        <w:tc>
          <w:tcPr>
            <w:tcW w:w="6951" w:type="dxa"/>
            <w:shd w:val="clear" w:color="auto" w:fill="auto"/>
            <w:vAlign w:val="center"/>
          </w:tcPr>
          <w:p w14:paraId="7D2B5501" w14:textId="77777777" w:rsidR="008E67A3" w:rsidRPr="008E67A3" w:rsidRDefault="008E67A3" w:rsidP="008E67A3">
            <w:pPr>
              <w:rPr>
                <w:lang w:eastAsia="ar-SA"/>
              </w:rPr>
            </w:pPr>
            <w:r w:rsidRPr="008E67A3">
              <w:rPr>
                <w:lang w:eastAsia="ar-SA"/>
              </w:rPr>
              <w:t>18/02/2022</w:t>
            </w:r>
          </w:p>
        </w:tc>
      </w:tr>
      <w:tr w:rsidR="008E67A3" w:rsidRPr="008E67A3" w14:paraId="5DACDC58" w14:textId="77777777" w:rsidTr="007A627D">
        <w:trPr>
          <w:trHeight w:val="437"/>
        </w:trPr>
        <w:tc>
          <w:tcPr>
            <w:tcW w:w="3406" w:type="dxa"/>
            <w:shd w:val="clear" w:color="auto" w:fill="A50021"/>
            <w:vAlign w:val="center"/>
          </w:tcPr>
          <w:p w14:paraId="13AA281C" w14:textId="77777777" w:rsidR="008E67A3" w:rsidRPr="008E67A3" w:rsidRDefault="008E67A3" w:rsidP="008E67A3">
            <w:pPr>
              <w:rPr>
                <w:b/>
                <w:lang w:eastAsia="ar-SA"/>
              </w:rPr>
            </w:pPr>
            <w:r w:rsidRPr="008E67A3">
              <w:rPr>
                <w:b/>
                <w:lang w:eastAsia="ar-SA"/>
              </w:rPr>
              <w:t>Responsable(s) Solicitud:</w:t>
            </w:r>
          </w:p>
        </w:tc>
        <w:tc>
          <w:tcPr>
            <w:tcW w:w="6951" w:type="dxa"/>
            <w:shd w:val="clear" w:color="auto" w:fill="auto"/>
            <w:vAlign w:val="center"/>
          </w:tcPr>
          <w:p w14:paraId="01D18375" w14:textId="01BEF2EB" w:rsidR="008E67A3" w:rsidRPr="008E67A3" w:rsidRDefault="008E67A3" w:rsidP="008E67A3">
            <w:pPr>
              <w:rPr>
                <w:lang w:eastAsia="ar-SA"/>
              </w:rPr>
            </w:pPr>
            <w:r w:rsidRPr="008E67A3">
              <w:rPr>
                <w:lang w:eastAsia="ar-SA"/>
              </w:rPr>
              <w:t xml:space="preserve">Rodrigo </w:t>
            </w:r>
            <w:r w:rsidR="0033491D" w:rsidRPr="008E67A3">
              <w:rPr>
                <w:lang w:eastAsia="ar-SA"/>
              </w:rPr>
              <w:t>Martínez</w:t>
            </w:r>
          </w:p>
        </w:tc>
      </w:tr>
      <w:tr w:rsidR="008E67A3" w:rsidRPr="008E67A3" w14:paraId="77F81424" w14:textId="77777777" w:rsidTr="007A627D">
        <w:trPr>
          <w:trHeight w:val="699"/>
        </w:trPr>
        <w:tc>
          <w:tcPr>
            <w:tcW w:w="3406" w:type="dxa"/>
            <w:shd w:val="clear" w:color="auto" w:fill="A50021"/>
            <w:vAlign w:val="center"/>
          </w:tcPr>
          <w:p w14:paraId="4B8E08B1" w14:textId="77777777" w:rsidR="008E67A3" w:rsidRPr="008E67A3" w:rsidRDefault="008E67A3" w:rsidP="008E67A3">
            <w:pPr>
              <w:rPr>
                <w:b/>
                <w:lang w:eastAsia="ar-SA"/>
              </w:rPr>
            </w:pPr>
            <w:r w:rsidRPr="008E67A3">
              <w:rPr>
                <w:b/>
                <w:lang w:eastAsia="ar-SA"/>
              </w:rPr>
              <w:t>Dependencia(s) Solicitante:</w:t>
            </w:r>
          </w:p>
        </w:tc>
        <w:tc>
          <w:tcPr>
            <w:tcW w:w="6951" w:type="dxa"/>
            <w:shd w:val="clear" w:color="auto" w:fill="auto"/>
            <w:vAlign w:val="center"/>
          </w:tcPr>
          <w:p w14:paraId="22F04E49" w14:textId="77777777" w:rsidR="008E67A3" w:rsidRPr="008E67A3" w:rsidRDefault="008E67A3" w:rsidP="008E67A3">
            <w:pPr>
              <w:rPr>
                <w:lang w:eastAsia="ar-SA"/>
              </w:rPr>
            </w:pPr>
            <w:r w:rsidRPr="008E67A3">
              <w:rPr>
                <w:lang w:eastAsia="ar-SA"/>
              </w:rPr>
              <w:t xml:space="preserve">Asesoría y contratos  </w:t>
            </w:r>
          </w:p>
        </w:tc>
      </w:tr>
      <w:tr w:rsidR="008E67A3" w:rsidRPr="008E67A3" w14:paraId="698D8C38" w14:textId="77777777" w:rsidTr="007A627D">
        <w:trPr>
          <w:trHeight w:val="837"/>
        </w:trPr>
        <w:tc>
          <w:tcPr>
            <w:tcW w:w="3406" w:type="dxa"/>
            <w:shd w:val="clear" w:color="auto" w:fill="A50021"/>
            <w:vAlign w:val="center"/>
          </w:tcPr>
          <w:p w14:paraId="0329B02E" w14:textId="77777777" w:rsidR="008E67A3" w:rsidRPr="008E67A3" w:rsidRDefault="008E67A3" w:rsidP="008E67A3">
            <w:pPr>
              <w:rPr>
                <w:b/>
                <w:lang w:val="es-CO" w:eastAsia="ar-SA"/>
              </w:rPr>
            </w:pPr>
            <w:r w:rsidRPr="008E67A3">
              <w:rPr>
                <w:b/>
                <w:lang w:eastAsia="ar-SA"/>
              </w:rPr>
              <w:t xml:space="preserve">Responsable </w:t>
            </w:r>
            <w:r w:rsidRPr="008E67A3">
              <w:rPr>
                <w:b/>
                <w:lang w:val="es-CO" w:eastAsia="ar-SA"/>
              </w:rPr>
              <w:t>Funcional designado por el equipo de desarrollo de software:</w:t>
            </w:r>
          </w:p>
        </w:tc>
        <w:tc>
          <w:tcPr>
            <w:tcW w:w="6951" w:type="dxa"/>
            <w:shd w:val="clear" w:color="auto" w:fill="auto"/>
            <w:vAlign w:val="center"/>
          </w:tcPr>
          <w:p w14:paraId="71587501" w14:textId="77777777" w:rsidR="008E67A3" w:rsidRPr="008E67A3" w:rsidRDefault="008E67A3" w:rsidP="008E67A3">
            <w:pPr>
              <w:rPr>
                <w:lang w:eastAsia="ar-SA"/>
              </w:rPr>
            </w:pPr>
            <w:r w:rsidRPr="008E67A3">
              <w:rPr>
                <w:lang w:eastAsia="ar-SA"/>
              </w:rPr>
              <w:t>Jocelyn Lizzett Perez Trejo</w:t>
            </w:r>
          </w:p>
        </w:tc>
      </w:tr>
    </w:tbl>
    <w:p w14:paraId="76491DA0" w14:textId="77777777" w:rsidR="008E67A3" w:rsidRPr="008E67A3" w:rsidRDefault="008E67A3" w:rsidP="008E67A3">
      <w:pPr>
        <w:rPr>
          <w:lang w:val="es-ES_tradnl" w:eastAsia="ar-SA"/>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8E67A3" w:rsidRPr="008E67A3" w14:paraId="2282DFEC" w14:textId="77777777" w:rsidTr="007A627D">
        <w:trPr>
          <w:trHeight w:val="522"/>
        </w:trPr>
        <w:tc>
          <w:tcPr>
            <w:tcW w:w="3406" w:type="dxa"/>
            <w:shd w:val="clear" w:color="auto" w:fill="A50021"/>
            <w:vAlign w:val="center"/>
          </w:tcPr>
          <w:p w14:paraId="6E0288CB" w14:textId="77777777" w:rsidR="008E67A3" w:rsidRPr="008E67A3" w:rsidRDefault="008E67A3" w:rsidP="008E67A3">
            <w:pPr>
              <w:rPr>
                <w:b/>
                <w:lang w:val="es-ES_tradnl" w:eastAsia="ar-SA"/>
              </w:rPr>
            </w:pPr>
            <w:r w:rsidRPr="008E67A3">
              <w:rPr>
                <w:b/>
                <w:lang w:val="es-ES_tradnl" w:eastAsia="ar-SA"/>
              </w:rPr>
              <w:t>PROYECTO</w:t>
            </w:r>
          </w:p>
        </w:tc>
        <w:tc>
          <w:tcPr>
            <w:tcW w:w="6951" w:type="dxa"/>
            <w:shd w:val="clear" w:color="auto" w:fill="FFFFFF"/>
            <w:vAlign w:val="center"/>
          </w:tcPr>
          <w:p w14:paraId="7246D5BE" w14:textId="77777777" w:rsidR="008E67A3" w:rsidRPr="008E67A3" w:rsidRDefault="008E67A3" w:rsidP="008E67A3">
            <w:pPr>
              <w:rPr>
                <w:lang w:eastAsia="ar-SA"/>
              </w:rPr>
            </w:pPr>
            <w:r w:rsidRPr="008E67A3">
              <w:rPr>
                <w:lang w:eastAsia="ar-SA"/>
              </w:rPr>
              <w:t>Abogabot</w:t>
            </w:r>
          </w:p>
        </w:tc>
      </w:tr>
      <w:tr w:rsidR="008E67A3" w:rsidRPr="008E67A3" w14:paraId="3BF50809" w14:textId="77777777" w:rsidTr="007A627D">
        <w:trPr>
          <w:trHeight w:val="522"/>
        </w:trPr>
        <w:tc>
          <w:tcPr>
            <w:tcW w:w="3406" w:type="dxa"/>
            <w:shd w:val="clear" w:color="auto" w:fill="A50021"/>
            <w:vAlign w:val="center"/>
          </w:tcPr>
          <w:p w14:paraId="11D52AFE" w14:textId="13257059" w:rsidR="008E67A3" w:rsidRPr="008E67A3" w:rsidRDefault="008E67A3" w:rsidP="008E67A3">
            <w:pPr>
              <w:rPr>
                <w:b/>
                <w:lang w:val="es-ES_tradnl" w:eastAsia="ar-SA"/>
              </w:rPr>
            </w:pPr>
            <w:r w:rsidRPr="008E67A3">
              <w:rPr>
                <w:b/>
                <w:lang w:val="es-ES_tradnl" w:eastAsia="ar-SA"/>
              </w:rPr>
              <w:t xml:space="preserve">Nombre Requerimiento </w:t>
            </w:r>
            <w:r>
              <w:rPr>
                <w:b/>
                <w:lang w:val="es-ES_tradnl" w:eastAsia="ar-SA"/>
              </w:rPr>
              <w:t>9</w:t>
            </w:r>
            <w:r w:rsidRPr="008E67A3">
              <w:rPr>
                <w:b/>
                <w:lang w:val="es-ES_tradnl" w:eastAsia="ar-SA"/>
              </w:rPr>
              <w:t>:</w:t>
            </w:r>
          </w:p>
        </w:tc>
        <w:tc>
          <w:tcPr>
            <w:tcW w:w="6951" w:type="dxa"/>
            <w:shd w:val="clear" w:color="auto" w:fill="FFFFFF"/>
            <w:vAlign w:val="center"/>
          </w:tcPr>
          <w:p w14:paraId="39DF05FA" w14:textId="70C84489" w:rsidR="008E67A3" w:rsidRPr="008E67A3" w:rsidRDefault="0033491D" w:rsidP="008E67A3">
            <w:pPr>
              <w:rPr>
                <w:lang w:eastAsia="ar-SA"/>
              </w:rPr>
            </w:pPr>
            <w:r>
              <w:rPr>
                <w:lang w:eastAsia="ar-SA"/>
              </w:rPr>
              <w:t xml:space="preserve">Creación de dashboard de los pagos </w:t>
            </w:r>
          </w:p>
        </w:tc>
      </w:tr>
      <w:tr w:rsidR="008E67A3" w:rsidRPr="008E67A3" w14:paraId="469AC68E" w14:textId="77777777" w:rsidTr="007A627D">
        <w:trPr>
          <w:trHeight w:val="343"/>
        </w:trPr>
        <w:tc>
          <w:tcPr>
            <w:tcW w:w="3406" w:type="dxa"/>
            <w:shd w:val="clear" w:color="auto" w:fill="A50021"/>
            <w:vAlign w:val="center"/>
          </w:tcPr>
          <w:p w14:paraId="42420E4C" w14:textId="77777777" w:rsidR="008E67A3" w:rsidRPr="008E67A3" w:rsidRDefault="008E67A3" w:rsidP="008E67A3">
            <w:pPr>
              <w:rPr>
                <w:b/>
                <w:lang w:val="es-ES_tradnl" w:eastAsia="ar-SA"/>
              </w:rPr>
            </w:pPr>
            <w:r w:rsidRPr="008E67A3">
              <w:rPr>
                <w:b/>
                <w:lang w:val="es-ES_tradnl" w:eastAsia="ar-SA"/>
              </w:rPr>
              <w:t>Fecha Solicitud:</w:t>
            </w:r>
          </w:p>
        </w:tc>
        <w:tc>
          <w:tcPr>
            <w:tcW w:w="6951" w:type="dxa"/>
            <w:vAlign w:val="center"/>
          </w:tcPr>
          <w:p w14:paraId="7B2B48F5" w14:textId="77777777" w:rsidR="008E67A3" w:rsidRPr="008E67A3" w:rsidRDefault="008E67A3" w:rsidP="008E67A3">
            <w:pPr>
              <w:rPr>
                <w:lang w:eastAsia="ar-SA"/>
              </w:rPr>
            </w:pPr>
            <w:r w:rsidRPr="008E67A3">
              <w:rPr>
                <w:lang w:eastAsia="ar-SA"/>
              </w:rPr>
              <w:t>18/02/2022</w:t>
            </w:r>
          </w:p>
        </w:tc>
      </w:tr>
      <w:tr w:rsidR="008E67A3" w:rsidRPr="008E67A3" w14:paraId="49BDC0B5" w14:textId="77777777" w:rsidTr="007A627D">
        <w:trPr>
          <w:trHeight w:val="437"/>
        </w:trPr>
        <w:tc>
          <w:tcPr>
            <w:tcW w:w="3406" w:type="dxa"/>
            <w:shd w:val="clear" w:color="auto" w:fill="A50021"/>
            <w:vAlign w:val="center"/>
          </w:tcPr>
          <w:p w14:paraId="3AC010A0" w14:textId="77777777" w:rsidR="008E67A3" w:rsidRPr="008E67A3" w:rsidRDefault="008E67A3" w:rsidP="008E67A3">
            <w:pPr>
              <w:rPr>
                <w:b/>
                <w:lang w:eastAsia="ar-SA"/>
              </w:rPr>
            </w:pPr>
            <w:r w:rsidRPr="008E67A3">
              <w:rPr>
                <w:b/>
                <w:lang w:eastAsia="ar-SA"/>
              </w:rPr>
              <w:t>Responsable(s) Solicitud:</w:t>
            </w:r>
          </w:p>
        </w:tc>
        <w:tc>
          <w:tcPr>
            <w:tcW w:w="6951" w:type="dxa"/>
            <w:vAlign w:val="center"/>
          </w:tcPr>
          <w:p w14:paraId="754A9833" w14:textId="7AC83E75" w:rsidR="008E67A3" w:rsidRPr="008E67A3" w:rsidRDefault="008E67A3" w:rsidP="008E67A3">
            <w:pPr>
              <w:rPr>
                <w:lang w:eastAsia="ar-SA"/>
              </w:rPr>
            </w:pPr>
            <w:r w:rsidRPr="008E67A3">
              <w:rPr>
                <w:lang w:eastAsia="ar-SA"/>
              </w:rPr>
              <w:t xml:space="preserve">Rodrigo </w:t>
            </w:r>
            <w:r w:rsidR="0033491D" w:rsidRPr="008E67A3">
              <w:rPr>
                <w:lang w:eastAsia="ar-SA"/>
              </w:rPr>
              <w:t>Martínez</w:t>
            </w:r>
          </w:p>
        </w:tc>
      </w:tr>
      <w:tr w:rsidR="008E67A3" w:rsidRPr="008E67A3" w14:paraId="6A3EE14E" w14:textId="77777777" w:rsidTr="007A627D">
        <w:trPr>
          <w:trHeight w:val="699"/>
        </w:trPr>
        <w:tc>
          <w:tcPr>
            <w:tcW w:w="3406" w:type="dxa"/>
            <w:shd w:val="clear" w:color="auto" w:fill="A50021"/>
            <w:vAlign w:val="center"/>
          </w:tcPr>
          <w:p w14:paraId="0F96B40D" w14:textId="77777777" w:rsidR="008E67A3" w:rsidRPr="008E67A3" w:rsidRDefault="008E67A3" w:rsidP="008E67A3">
            <w:pPr>
              <w:rPr>
                <w:b/>
                <w:lang w:eastAsia="ar-SA"/>
              </w:rPr>
            </w:pPr>
            <w:r w:rsidRPr="008E67A3">
              <w:rPr>
                <w:b/>
                <w:lang w:eastAsia="ar-SA"/>
              </w:rPr>
              <w:t>Dependencia(s) Solicitante:</w:t>
            </w:r>
          </w:p>
        </w:tc>
        <w:tc>
          <w:tcPr>
            <w:tcW w:w="6951" w:type="dxa"/>
            <w:vAlign w:val="center"/>
          </w:tcPr>
          <w:p w14:paraId="23861776" w14:textId="77777777" w:rsidR="008E67A3" w:rsidRPr="008E67A3" w:rsidRDefault="008E67A3" w:rsidP="008E67A3">
            <w:pPr>
              <w:rPr>
                <w:lang w:eastAsia="ar-SA"/>
              </w:rPr>
            </w:pPr>
            <w:r w:rsidRPr="008E67A3">
              <w:rPr>
                <w:lang w:eastAsia="ar-SA"/>
              </w:rPr>
              <w:t xml:space="preserve">Asesoría y contratos  </w:t>
            </w:r>
          </w:p>
        </w:tc>
      </w:tr>
      <w:tr w:rsidR="008E67A3" w:rsidRPr="008E67A3" w14:paraId="4BF20FA5" w14:textId="77777777" w:rsidTr="007A627D">
        <w:trPr>
          <w:trHeight w:val="837"/>
        </w:trPr>
        <w:tc>
          <w:tcPr>
            <w:tcW w:w="3406" w:type="dxa"/>
            <w:shd w:val="clear" w:color="auto" w:fill="A50021"/>
            <w:vAlign w:val="center"/>
          </w:tcPr>
          <w:p w14:paraId="09566C91" w14:textId="77777777" w:rsidR="008E67A3" w:rsidRPr="008E67A3" w:rsidRDefault="008E67A3" w:rsidP="008E67A3">
            <w:pPr>
              <w:rPr>
                <w:b/>
                <w:lang w:val="es-CO" w:eastAsia="ar-SA"/>
              </w:rPr>
            </w:pPr>
            <w:r w:rsidRPr="008E67A3">
              <w:rPr>
                <w:b/>
                <w:lang w:eastAsia="ar-SA"/>
              </w:rPr>
              <w:t xml:space="preserve">Responsable </w:t>
            </w:r>
            <w:r w:rsidRPr="008E67A3">
              <w:rPr>
                <w:b/>
                <w:lang w:val="es-CO" w:eastAsia="ar-SA"/>
              </w:rPr>
              <w:t>Funcional designado por el equipo de desarrollo de software:</w:t>
            </w:r>
          </w:p>
        </w:tc>
        <w:tc>
          <w:tcPr>
            <w:tcW w:w="6951" w:type="dxa"/>
            <w:vAlign w:val="center"/>
          </w:tcPr>
          <w:p w14:paraId="538FBA7C" w14:textId="77777777" w:rsidR="008E67A3" w:rsidRPr="008E67A3" w:rsidRDefault="008E67A3" w:rsidP="008E67A3">
            <w:pPr>
              <w:rPr>
                <w:lang w:eastAsia="ar-SA"/>
              </w:rPr>
            </w:pPr>
            <w:r w:rsidRPr="008E67A3">
              <w:rPr>
                <w:lang w:eastAsia="ar-SA"/>
              </w:rPr>
              <w:t>Jocelyn Lizzett Perez Trejo</w:t>
            </w:r>
          </w:p>
        </w:tc>
      </w:tr>
    </w:tbl>
    <w:p w14:paraId="204F1CA9" w14:textId="77777777" w:rsidR="008E67A3" w:rsidRPr="008E67A3" w:rsidRDefault="008E67A3" w:rsidP="008E67A3">
      <w:pPr>
        <w:rPr>
          <w:lang w:val="es-ES_tradnl" w:eastAsia="ar-SA"/>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8E67A3" w:rsidRPr="008E67A3" w14:paraId="50A8A8AD" w14:textId="77777777" w:rsidTr="007A627D">
        <w:trPr>
          <w:trHeight w:val="522"/>
        </w:trPr>
        <w:tc>
          <w:tcPr>
            <w:tcW w:w="3406" w:type="dxa"/>
            <w:shd w:val="clear" w:color="auto" w:fill="A50021"/>
            <w:vAlign w:val="center"/>
          </w:tcPr>
          <w:p w14:paraId="22B38958" w14:textId="77777777" w:rsidR="008E67A3" w:rsidRPr="008E67A3" w:rsidRDefault="008E67A3" w:rsidP="008E67A3">
            <w:pPr>
              <w:rPr>
                <w:b/>
                <w:lang w:val="es-ES_tradnl" w:eastAsia="ar-SA"/>
              </w:rPr>
            </w:pPr>
            <w:r w:rsidRPr="008E67A3">
              <w:rPr>
                <w:b/>
                <w:lang w:val="es-ES_tradnl" w:eastAsia="ar-SA"/>
              </w:rPr>
              <w:t>PROYECTO</w:t>
            </w:r>
          </w:p>
        </w:tc>
        <w:tc>
          <w:tcPr>
            <w:tcW w:w="6951" w:type="dxa"/>
            <w:shd w:val="clear" w:color="auto" w:fill="FFFFFF"/>
            <w:vAlign w:val="center"/>
          </w:tcPr>
          <w:p w14:paraId="5CA8BEB2" w14:textId="77777777" w:rsidR="008E67A3" w:rsidRPr="008E67A3" w:rsidRDefault="008E67A3" w:rsidP="008E67A3">
            <w:pPr>
              <w:rPr>
                <w:lang w:eastAsia="ar-SA"/>
              </w:rPr>
            </w:pPr>
            <w:r w:rsidRPr="008E67A3">
              <w:rPr>
                <w:lang w:eastAsia="ar-SA"/>
              </w:rPr>
              <w:t>Abogabot</w:t>
            </w:r>
          </w:p>
        </w:tc>
      </w:tr>
      <w:tr w:rsidR="008E67A3" w:rsidRPr="008E67A3" w14:paraId="49A58E6F" w14:textId="77777777" w:rsidTr="007A627D">
        <w:trPr>
          <w:trHeight w:val="522"/>
        </w:trPr>
        <w:tc>
          <w:tcPr>
            <w:tcW w:w="3406" w:type="dxa"/>
            <w:shd w:val="clear" w:color="auto" w:fill="A50021"/>
            <w:vAlign w:val="center"/>
          </w:tcPr>
          <w:p w14:paraId="715BD1E8" w14:textId="7CD6331E" w:rsidR="008E67A3" w:rsidRPr="008E67A3" w:rsidRDefault="008E67A3" w:rsidP="008E67A3">
            <w:pPr>
              <w:rPr>
                <w:b/>
                <w:lang w:val="es-ES_tradnl" w:eastAsia="ar-SA"/>
              </w:rPr>
            </w:pPr>
            <w:r w:rsidRPr="008E67A3">
              <w:rPr>
                <w:b/>
                <w:lang w:val="es-ES_tradnl" w:eastAsia="ar-SA"/>
              </w:rPr>
              <w:t xml:space="preserve">Nombre Requerimiento </w:t>
            </w:r>
            <w:r>
              <w:rPr>
                <w:b/>
                <w:lang w:val="es-ES_tradnl" w:eastAsia="ar-SA"/>
              </w:rPr>
              <w:t>10</w:t>
            </w:r>
            <w:r w:rsidRPr="008E67A3">
              <w:rPr>
                <w:b/>
                <w:lang w:val="es-ES_tradnl" w:eastAsia="ar-SA"/>
              </w:rPr>
              <w:t>:</w:t>
            </w:r>
          </w:p>
        </w:tc>
        <w:tc>
          <w:tcPr>
            <w:tcW w:w="6951" w:type="dxa"/>
            <w:shd w:val="clear" w:color="auto" w:fill="FFFFFF"/>
            <w:vAlign w:val="center"/>
          </w:tcPr>
          <w:p w14:paraId="6A90A20C" w14:textId="4F42A6D5" w:rsidR="008E67A3" w:rsidRPr="008E67A3" w:rsidRDefault="0033491D" w:rsidP="008E67A3">
            <w:pPr>
              <w:rPr>
                <w:lang w:eastAsia="ar-SA"/>
              </w:rPr>
            </w:pPr>
            <w:r>
              <w:rPr>
                <w:lang w:eastAsia="ar-SA"/>
              </w:rPr>
              <w:t xml:space="preserve">Envío de correos sobre el proceso legal  </w:t>
            </w:r>
          </w:p>
        </w:tc>
      </w:tr>
      <w:tr w:rsidR="008E67A3" w:rsidRPr="008E67A3" w14:paraId="133D1B33" w14:textId="77777777" w:rsidTr="007A627D">
        <w:trPr>
          <w:trHeight w:val="343"/>
        </w:trPr>
        <w:tc>
          <w:tcPr>
            <w:tcW w:w="3406" w:type="dxa"/>
            <w:shd w:val="clear" w:color="auto" w:fill="A50021"/>
            <w:vAlign w:val="center"/>
          </w:tcPr>
          <w:p w14:paraId="6F561DA0" w14:textId="77777777" w:rsidR="008E67A3" w:rsidRPr="008E67A3" w:rsidRDefault="008E67A3" w:rsidP="008E67A3">
            <w:pPr>
              <w:rPr>
                <w:b/>
                <w:lang w:val="es-ES_tradnl" w:eastAsia="ar-SA"/>
              </w:rPr>
            </w:pPr>
            <w:r w:rsidRPr="008E67A3">
              <w:rPr>
                <w:b/>
                <w:lang w:val="es-ES_tradnl" w:eastAsia="ar-SA"/>
              </w:rPr>
              <w:t>Fecha Solicitud:</w:t>
            </w:r>
          </w:p>
        </w:tc>
        <w:tc>
          <w:tcPr>
            <w:tcW w:w="6951" w:type="dxa"/>
            <w:shd w:val="clear" w:color="auto" w:fill="auto"/>
            <w:vAlign w:val="center"/>
          </w:tcPr>
          <w:p w14:paraId="55BB7324" w14:textId="77777777" w:rsidR="008E67A3" w:rsidRPr="008E67A3" w:rsidRDefault="008E67A3" w:rsidP="008E67A3">
            <w:pPr>
              <w:rPr>
                <w:lang w:eastAsia="ar-SA"/>
              </w:rPr>
            </w:pPr>
            <w:r w:rsidRPr="008E67A3">
              <w:rPr>
                <w:lang w:eastAsia="ar-SA"/>
              </w:rPr>
              <w:t>18/02/2022</w:t>
            </w:r>
          </w:p>
        </w:tc>
      </w:tr>
      <w:tr w:rsidR="008E67A3" w:rsidRPr="008E67A3" w14:paraId="7057EAC6" w14:textId="77777777" w:rsidTr="007A627D">
        <w:trPr>
          <w:trHeight w:val="437"/>
        </w:trPr>
        <w:tc>
          <w:tcPr>
            <w:tcW w:w="3406" w:type="dxa"/>
            <w:shd w:val="clear" w:color="auto" w:fill="A50021"/>
            <w:vAlign w:val="center"/>
          </w:tcPr>
          <w:p w14:paraId="2A493551" w14:textId="77777777" w:rsidR="008E67A3" w:rsidRPr="008E67A3" w:rsidRDefault="008E67A3" w:rsidP="008E67A3">
            <w:pPr>
              <w:rPr>
                <w:b/>
                <w:lang w:eastAsia="ar-SA"/>
              </w:rPr>
            </w:pPr>
            <w:r w:rsidRPr="008E67A3">
              <w:rPr>
                <w:b/>
                <w:lang w:eastAsia="ar-SA"/>
              </w:rPr>
              <w:t>Responsable(s) Solicitud:</w:t>
            </w:r>
          </w:p>
        </w:tc>
        <w:tc>
          <w:tcPr>
            <w:tcW w:w="6951" w:type="dxa"/>
            <w:shd w:val="clear" w:color="auto" w:fill="auto"/>
            <w:vAlign w:val="center"/>
          </w:tcPr>
          <w:p w14:paraId="558F2A55" w14:textId="79464BEA" w:rsidR="008E67A3" w:rsidRPr="008E67A3" w:rsidRDefault="008E67A3" w:rsidP="008E67A3">
            <w:pPr>
              <w:rPr>
                <w:lang w:eastAsia="ar-SA"/>
              </w:rPr>
            </w:pPr>
            <w:r w:rsidRPr="008E67A3">
              <w:rPr>
                <w:lang w:eastAsia="ar-SA"/>
              </w:rPr>
              <w:t xml:space="preserve">Rodrigo </w:t>
            </w:r>
            <w:r w:rsidR="0033491D" w:rsidRPr="008E67A3">
              <w:rPr>
                <w:lang w:eastAsia="ar-SA"/>
              </w:rPr>
              <w:t>Martínez</w:t>
            </w:r>
          </w:p>
        </w:tc>
      </w:tr>
      <w:tr w:rsidR="008E67A3" w:rsidRPr="008E67A3" w14:paraId="03B69803" w14:textId="77777777" w:rsidTr="007A627D">
        <w:trPr>
          <w:trHeight w:val="699"/>
        </w:trPr>
        <w:tc>
          <w:tcPr>
            <w:tcW w:w="3406" w:type="dxa"/>
            <w:shd w:val="clear" w:color="auto" w:fill="A50021"/>
            <w:vAlign w:val="center"/>
          </w:tcPr>
          <w:p w14:paraId="77D69D58" w14:textId="77777777" w:rsidR="008E67A3" w:rsidRPr="008E67A3" w:rsidRDefault="008E67A3" w:rsidP="008E67A3">
            <w:pPr>
              <w:rPr>
                <w:b/>
                <w:lang w:eastAsia="ar-SA"/>
              </w:rPr>
            </w:pPr>
            <w:r w:rsidRPr="008E67A3">
              <w:rPr>
                <w:b/>
                <w:lang w:eastAsia="ar-SA"/>
              </w:rPr>
              <w:t>Dependencia(s) Solicitante:</w:t>
            </w:r>
          </w:p>
        </w:tc>
        <w:tc>
          <w:tcPr>
            <w:tcW w:w="6951" w:type="dxa"/>
            <w:shd w:val="clear" w:color="auto" w:fill="auto"/>
            <w:vAlign w:val="center"/>
          </w:tcPr>
          <w:p w14:paraId="7F5F3D10" w14:textId="77777777" w:rsidR="008E67A3" w:rsidRPr="008E67A3" w:rsidRDefault="008E67A3" w:rsidP="008E67A3">
            <w:pPr>
              <w:rPr>
                <w:lang w:eastAsia="ar-SA"/>
              </w:rPr>
            </w:pPr>
            <w:r w:rsidRPr="008E67A3">
              <w:rPr>
                <w:lang w:eastAsia="ar-SA"/>
              </w:rPr>
              <w:t xml:space="preserve">Asesoría y contratos  </w:t>
            </w:r>
          </w:p>
        </w:tc>
      </w:tr>
      <w:tr w:rsidR="008E67A3" w:rsidRPr="008E67A3" w14:paraId="12D128E7" w14:textId="77777777" w:rsidTr="007A627D">
        <w:trPr>
          <w:trHeight w:val="837"/>
        </w:trPr>
        <w:tc>
          <w:tcPr>
            <w:tcW w:w="3406" w:type="dxa"/>
            <w:shd w:val="clear" w:color="auto" w:fill="A50021"/>
            <w:vAlign w:val="center"/>
          </w:tcPr>
          <w:p w14:paraId="0EF24EAF" w14:textId="77777777" w:rsidR="008E67A3" w:rsidRPr="008E67A3" w:rsidRDefault="008E67A3" w:rsidP="008E67A3">
            <w:pPr>
              <w:rPr>
                <w:b/>
                <w:lang w:val="es-CO" w:eastAsia="ar-SA"/>
              </w:rPr>
            </w:pPr>
            <w:r w:rsidRPr="008E67A3">
              <w:rPr>
                <w:b/>
                <w:lang w:eastAsia="ar-SA"/>
              </w:rPr>
              <w:t xml:space="preserve">Responsable </w:t>
            </w:r>
            <w:r w:rsidRPr="008E67A3">
              <w:rPr>
                <w:b/>
                <w:lang w:val="es-CO" w:eastAsia="ar-SA"/>
              </w:rPr>
              <w:t>Funcional designado por el equipo de desarrollo de software:</w:t>
            </w:r>
          </w:p>
        </w:tc>
        <w:tc>
          <w:tcPr>
            <w:tcW w:w="6951" w:type="dxa"/>
            <w:shd w:val="clear" w:color="auto" w:fill="auto"/>
            <w:vAlign w:val="center"/>
          </w:tcPr>
          <w:p w14:paraId="00C14DC5" w14:textId="77777777" w:rsidR="008E67A3" w:rsidRPr="008E67A3" w:rsidRDefault="008E67A3" w:rsidP="008E67A3">
            <w:pPr>
              <w:rPr>
                <w:lang w:eastAsia="ar-SA"/>
              </w:rPr>
            </w:pPr>
            <w:r w:rsidRPr="008E67A3">
              <w:rPr>
                <w:lang w:eastAsia="ar-SA"/>
              </w:rPr>
              <w:t>Jocelyn Lizzett Perez Trejo</w:t>
            </w:r>
          </w:p>
        </w:tc>
      </w:tr>
    </w:tbl>
    <w:p w14:paraId="7D1AF172" w14:textId="77777777" w:rsidR="008E67A3" w:rsidRPr="008E67A3" w:rsidRDefault="008E67A3" w:rsidP="008E67A3">
      <w:pPr>
        <w:rPr>
          <w:lang w:val="es-ES_tradnl" w:eastAsia="ar-SA"/>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8E67A3" w:rsidRPr="008E67A3" w14:paraId="6DB6C1AE" w14:textId="77777777" w:rsidTr="007A627D">
        <w:trPr>
          <w:trHeight w:val="522"/>
        </w:trPr>
        <w:tc>
          <w:tcPr>
            <w:tcW w:w="3406" w:type="dxa"/>
            <w:shd w:val="clear" w:color="auto" w:fill="A50021"/>
            <w:vAlign w:val="center"/>
          </w:tcPr>
          <w:p w14:paraId="0DAD8B5B" w14:textId="77777777" w:rsidR="008E67A3" w:rsidRPr="008E67A3" w:rsidRDefault="008E67A3" w:rsidP="008E67A3">
            <w:pPr>
              <w:rPr>
                <w:b/>
                <w:lang w:val="es-ES_tradnl" w:eastAsia="ar-SA"/>
              </w:rPr>
            </w:pPr>
            <w:r w:rsidRPr="008E67A3">
              <w:rPr>
                <w:b/>
                <w:lang w:val="es-ES_tradnl" w:eastAsia="ar-SA"/>
              </w:rPr>
              <w:lastRenderedPageBreak/>
              <w:t>PROYECTO</w:t>
            </w:r>
          </w:p>
        </w:tc>
        <w:tc>
          <w:tcPr>
            <w:tcW w:w="6951" w:type="dxa"/>
            <w:shd w:val="clear" w:color="auto" w:fill="FFFFFF"/>
            <w:vAlign w:val="center"/>
          </w:tcPr>
          <w:p w14:paraId="55C7D156" w14:textId="77777777" w:rsidR="008E67A3" w:rsidRPr="008E67A3" w:rsidRDefault="008E67A3" w:rsidP="008E67A3">
            <w:pPr>
              <w:rPr>
                <w:lang w:eastAsia="ar-SA"/>
              </w:rPr>
            </w:pPr>
            <w:r w:rsidRPr="008E67A3">
              <w:rPr>
                <w:lang w:eastAsia="ar-SA"/>
              </w:rPr>
              <w:t>Abogabot</w:t>
            </w:r>
          </w:p>
        </w:tc>
      </w:tr>
      <w:tr w:rsidR="008E67A3" w:rsidRPr="008E67A3" w14:paraId="69D785C0" w14:textId="77777777" w:rsidTr="007A627D">
        <w:trPr>
          <w:trHeight w:val="522"/>
        </w:trPr>
        <w:tc>
          <w:tcPr>
            <w:tcW w:w="3406" w:type="dxa"/>
            <w:shd w:val="clear" w:color="auto" w:fill="A50021"/>
            <w:vAlign w:val="center"/>
          </w:tcPr>
          <w:p w14:paraId="17313091" w14:textId="2975DA91" w:rsidR="008E67A3" w:rsidRPr="008E67A3" w:rsidRDefault="008E67A3" w:rsidP="008E67A3">
            <w:pPr>
              <w:rPr>
                <w:b/>
                <w:lang w:val="es-ES_tradnl" w:eastAsia="ar-SA"/>
              </w:rPr>
            </w:pPr>
            <w:r w:rsidRPr="008E67A3">
              <w:rPr>
                <w:b/>
                <w:lang w:val="es-ES_tradnl" w:eastAsia="ar-SA"/>
              </w:rPr>
              <w:t xml:space="preserve">Nombre Requerimiento </w:t>
            </w:r>
            <w:r>
              <w:rPr>
                <w:b/>
                <w:lang w:val="es-ES_tradnl" w:eastAsia="ar-SA"/>
              </w:rPr>
              <w:t>11</w:t>
            </w:r>
            <w:r w:rsidRPr="008E67A3">
              <w:rPr>
                <w:b/>
                <w:lang w:val="es-ES_tradnl" w:eastAsia="ar-SA"/>
              </w:rPr>
              <w:t>:</w:t>
            </w:r>
          </w:p>
        </w:tc>
        <w:tc>
          <w:tcPr>
            <w:tcW w:w="6951" w:type="dxa"/>
            <w:shd w:val="clear" w:color="auto" w:fill="FFFFFF"/>
            <w:vAlign w:val="center"/>
          </w:tcPr>
          <w:p w14:paraId="5520E3FF" w14:textId="2D6B8509" w:rsidR="008E67A3" w:rsidRPr="008E67A3" w:rsidRDefault="0033491D" w:rsidP="008E67A3">
            <w:pPr>
              <w:rPr>
                <w:lang w:eastAsia="ar-SA"/>
              </w:rPr>
            </w:pPr>
            <w:r>
              <w:rPr>
                <w:lang w:eastAsia="ar-SA"/>
              </w:rPr>
              <w:t xml:space="preserve">Adaptación a cualquier dispositivo y navegador </w:t>
            </w:r>
          </w:p>
        </w:tc>
      </w:tr>
      <w:tr w:rsidR="008E67A3" w:rsidRPr="008E67A3" w14:paraId="5EECFC51" w14:textId="77777777" w:rsidTr="007A627D">
        <w:trPr>
          <w:trHeight w:val="343"/>
        </w:trPr>
        <w:tc>
          <w:tcPr>
            <w:tcW w:w="3406" w:type="dxa"/>
            <w:shd w:val="clear" w:color="auto" w:fill="A50021"/>
            <w:vAlign w:val="center"/>
          </w:tcPr>
          <w:p w14:paraId="0C3307F8" w14:textId="77777777" w:rsidR="008E67A3" w:rsidRPr="008E67A3" w:rsidRDefault="008E67A3" w:rsidP="008E67A3">
            <w:pPr>
              <w:rPr>
                <w:b/>
                <w:lang w:val="es-ES_tradnl" w:eastAsia="ar-SA"/>
              </w:rPr>
            </w:pPr>
            <w:r w:rsidRPr="008E67A3">
              <w:rPr>
                <w:b/>
                <w:lang w:val="es-ES_tradnl" w:eastAsia="ar-SA"/>
              </w:rPr>
              <w:t>Fecha Solicitud:</w:t>
            </w:r>
          </w:p>
        </w:tc>
        <w:tc>
          <w:tcPr>
            <w:tcW w:w="6951" w:type="dxa"/>
            <w:vAlign w:val="center"/>
          </w:tcPr>
          <w:p w14:paraId="1CC57A2E" w14:textId="77777777" w:rsidR="008E67A3" w:rsidRPr="008E67A3" w:rsidRDefault="008E67A3" w:rsidP="008E67A3">
            <w:pPr>
              <w:rPr>
                <w:lang w:eastAsia="ar-SA"/>
              </w:rPr>
            </w:pPr>
            <w:r w:rsidRPr="008E67A3">
              <w:rPr>
                <w:lang w:eastAsia="ar-SA"/>
              </w:rPr>
              <w:t>18/02/2022</w:t>
            </w:r>
          </w:p>
        </w:tc>
      </w:tr>
      <w:tr w:rsidR="008E67A3" w:rsidRPr="008E67A3" w14:paraId="2B771F9C" w14:textId="77777777" w:rsidTr="007A627D">
        <w:trPr>
          <w:trHeight w:val="437"/>
        </w:trPr>
        <w:tc>
          <w:tcPr>
            <w:tcW w:w="3406" w:type="dxa"/>
            <w:shd w:val="clear" w:color="auto" w:fill="A50021"/>
            <w:vAlign w:val="center"/>
          </w:tcPr>
          <w:p w14:paraId="4498A5D0" w14:textId="77777777" w:rsidR="008E67A3" w:rsidRPr="008E67A3" w:rsidRDefault="008E67A3" w:rsidP="008E67A3">
            <w:pPr>
              <w:rPr>
                <w:rStyle w:val="Textoennegrita"/>
                <w:lang w:eastAsia="ar-SA"/>
              </w:rPr>
            </w:pPr>
            <w:r w:rsidRPr="008E67A3">
              <w:rPr>
                <w:rStyle w:val="Textoennegrita"/>
                <w:lang w:eastAsia="ar-SA"/>
              </w:rPr>
              <w:t>Responsable(s) Solicitud:</w:t>
            </w:r>
          </w:p>
        </w:tc>
        <w:tc>
          <w:tcPr>
            <w:tcW w:w="6951" w:type="dxa"/>
            <w:vAlign w:val="center"/>
          </w:tcPr>
          <w:p w14:paraId="2F1DF61A" w14:textId="2DFA97E3" w:rsidR="008E67A3" w:rsidRPr="008E67A3" w:rsidRDefault="008E67A3" w:rsidP="008E67A3">
            <w:pPr>
              <w:rPr>
                <w:lang w:eastAsia="ar-SA"/>
              </w:rPr>
            </w:pPr>
            <w:r w:rsidRPr="008E67A3">
              <w:rPr>
                <w:lang w:eastAsia="ar-SA"/>
              </w:rPr>
              <w:t xml:space="preserve">Rodrigo </w:t>
            </w:r>
            <w:r w:rsidR="0033491D" w:rsidRPr="008E67A3">
              <w:rPr>
                <w:lang w:eastAsia="ar-SA"/>
              </w:rPr>
              <w:t>Martínez</w:t>
            </w:r>
          </w:p>
        </w:tc>
      </w:tr>
      <w:tr w:rsidR="008E67A3" w:rsidRPr="008E67A3" w14:paraId="33CA8C50" w14:textId="77777777" w:rsidTr="007A627D">
        <w:trPr>
          <w:trHeight w:val="699"/>
        </w:trPr>
        <w:tc>
          <w:tcPr>
            <w:tcW w:w="3406" w:type="dxa"/>
            <w:shd w:val="clear" w:color="auto" w:fill="A50021"/>
            <w:vAlign w:val="center"/>
          </w:tcPr>
          <w:p w14:paraId="1404672F" w14:textId="77777777" w:rsidR="008E67A3" w:rsidRPr="008E67A3" w:rsidRDefault="008E67A3" w:rsidP="008E67A3">
            <w:pPr>
              <w:rPr>
                <w:b/>
                <w:lang w:eastAsia="ar-SA"/>
              </w:rPr>
            </w:pPr>
            <w:r w:rsidRPr="008E67A3">
              <w:rPr>
                <w:b/>
                <w:lang w:eastAsia="ar-SA"/>
              </w:rPr>
              <w:t>Dependencia(s) Solicitante:</w:t>
            </w:r>
          </w:p>
        </w:tc>
        <w:tc>
          <w:tcPr>
            <w:tcW w:w="6951" w:type="dxa"/>
            <w:vAlign w:val="center"/>
          </w:tcPr>
          <w:p w14:paraId="07F742CE" w14:textId="77777777" w:rsidR="008E67A3" w:rsidRPr="008E67A3" w:rsidRDefault="008E67A3" w:rsidP="008E67A3">
            <w:pPr>
              <w:rPr>
                <w:lang w:eastAsia="ar-SA"/>
              </w:rPr>
            </w:pPr>
            <w:r w:rsidRPr="008E67A3">
              <w:rPr>
                <w:lang w:eastAsia="ar-SA"/>
              </w:rPr>
              <w:t xml:space="preserve">Asesoría y contratos  </w:t>
            </w:r>
          </w:p>
        </w:tc>
      </w:tr>
      <w:tr w:rsidR="008E67A3" w:rsidRPr="008E67A3" w14:paraId="7CB0793C" w14:textId="77777777" w:rsidTr="007A627D">
        <w:trPr>
          <w:trHeight w:val="837"/>
        </w:trPr>
        <w:tc>
          <w:tcPr>
            <w:tcW w:w="3406" w:type="dxa"/>
            <w:shd w:val="clear" w:color="auto" w:fill="A50021"/>
            <w:vAlign w:val="center"/>
          </w:tcPr>
          <w:p w14:paraId="7C75AABB" w14:textId="77777777" w:rsidR="008E67A3" w:rsidRPr="008E67A3" w:rsidRDefault="008E67A3" w:rsidP="008E67A3">
            <w:pPr>
              <w:rPr>
                <w:b/>
                <w:lang w:val="es-CO" w:eastAsia="ar-SA"/>
              </w:rPr>
            </w:pPr>
            <w:r w:rsidRPr="008E67A3">
              <w:rPr>
                <w:b/>
                <w:lang w:eastAsia="ar-SA"/>
              </w:rPr>
              <w:t xml:space="preserve">Responsable </w:t>
            </w:r>
            <w:r w:rsidRPr="008E67A3">
              <w:rPr>
                <w:b/>
                <w:lang w:val="es-CO" w:eastAsia="ar-SA"/>
              </w:rPr>
              <w:t>Funcional designado por el equipo de desarrollo de software:</w:t>
            </w:r>
          </w:p>
        </w:tc>
        <w:tc>
          <w:tcPr>
            <w:tcW w:w="6951" w:type="dxa"/>
            <w:vAlign w:val="center"/>
          </w:tcPr>
          <w:p w14:paraId="4923C7B0" w14:textId="77777777" w:rsidR="008E67A3" w:rsidRPr="008E67A3" w:rsidRDefault="008E67A3" w:rsidP="008E67A3">
            <w:pPr>
              <w:rPr>
                <w:lang w:eastAsia="ar-SA"/>
              </w:rPr>
            </w:pPr>
            <w:r w:rsidRPr="008E67A3">
              <w:rPr>
                <w:lang w:eastAsia="ar-SA"/>
              </w:rPr>
              <w:t>Jocelyn Lizzett Perez Trejo</w:t>
            </w:r>
          </w:p>
        </w:tc>
      </w:tr>
    </w:tbl>
    <w:p w14:paraId="1927EBE2" w14:textId="77777777" w:rsidR="008E67A3" w:rsidRPr="008E67A3" w:rsidRDefault="008E67A3" w:rsidP="008E67A3">
      <w:pPr>
        <w:rPr>
          <w:lang w:val="es-ES_tradnl" w:eastAsia="ar-SA"/>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8E67A3" w:rsidRPr="008E67A3" w14:paraId="3B391D46" w14:textId="77777777" w:rsidTr="007A627D">
        <w:trPr>
          <w:trHeight w:val="522"/>
        </w:trPr>
        <w:tc>
          <w:tcPr>
            <w:tcW w:w="3406" w:type="dxa"/>
            <w:shd w:val="clear" w:color="auto" w:fill="A50021"/>
            <w:vAlign w:val="center"/>
          </w:tcPr>
          <w:p w14:paraId="752CCD10" w14:textId="77777777" w:rsidR="008E67A3" w:rsidRPr="008E67A3" w:rsidRDefault="008E67A3" w:rsidP="008E67A3">
            <w:pPr>
              <w:rPr>
                <w:b/>
                <w:lang w:val="es-ES_tradnl" w:eastAsia="ar-SA"/>
              </w:rPr>
            </w:pPr>
            <w:r w:rsidRPr="008E67A3">
              <w:rPr>
                <w:b/>
                <w:lang w:val="es-ES_tradnl" w:eastAsia="ar-SA"/>
              </w:rPr>
              <w:t>PROYECTO</w:t>
            </w:r>
          </w:p>
        </w:tc>
        <w:tc>
          <w:tcPr>
            <w:tcW w:w="6951" w:type="dxa"/>
            <w:shd w:val="clear" w:color="auto" w:fill="FFFFFF"/>
            <w:vAlign w:val="center"/>
          </w:tcPr>
          <w:p w14:paraId="52C3C3BD" w14:textId="77777777" w:rsidR="008E67A3" w:rsidRPr="008E67A3" w:rsidRDefault="008E67A3" w:rsidP="008E67A3">
            <w:pPr>
              <w:rPr>
                <w:lang w:eastAsia="ar-SA"/>
              </w:rPr>
            </w:pPr>
            <w:r w:rsidRPr="008E67A3">
              <w:rPr>
                <w:lang w:eastAsia="ar-SA"/>
              </w:rPr>
              <w:t>Abogabot</w:t>
            </w:r>
          </w:p>
        </w:tc>
      </w:tr>
      <w:tr w:rsidR="008E67A3" w:rsidRPr="008E67A3" w14:paraId="5A1212DA" w14:textId="77777777" w:rsidTr="007A627D">
        <w:trPr>
          <w:trHeight w:val="522"/>
        </w:trPr>
        <w:tc>
          <w:tcPr>
            <w:tcW w:w="3406" w:type="dxa"/>
            <w:shd w:val="clear" w:color="auto" w:fill="A50021"/>
            <w:vAlign w:val="center"/>
          </w:tcPr>
          <w:p w14:paraId="1924EAB0" w14:textId="294EABFE" w:rsidR="008E67A3" w:rsidRPr="008E67A3" w:rsidRDefault="008E67A3" w:rsidP="008E67A3">
            <w:pPr>
              <w:rPr>
                <w:b/>
                <w:lang w:val="es-ES_tradnl" w:eastAsia="ar-SA"/>
              </w:rPr>
            </w:pPr>
            <w:r w:rsidRPr="008E67A3">
              <w:rPr>
                <w:b/>
                <w:lang w:val="es-ES_tradnl" w:eastAsia="ar-SA"/>
              </w:rPr>
              <w:t xml:space="preserve">Nombre Requerimiento </w:t>
            </w:r>
            <w:r>
              <w:rPr>
                <w:b/>
                <w:lang w:val="es-ES_tradnl" w:eastAsia="ar-SA"/>
              </w:rPr>
              <w:t>1</w:t>
            </w:r>
            <w:r w:rsidRPr="008E67A3">
              <w:rPr>
                <w:b/>
                <w:lang w:val="es-ES_tradnl" w:eastAsia="ar-SA"/>
              </w:rPr>
              <w:t>2:</w:t>
            </w:r>
          </w:p>
        </w:tc>
        <w:tc>
          <w:tcPr>
            <w:tcW w:w="6951" w:type="dxa"/>
            <w:shd w:val="clear" w:color="auto" w:fill="FFFFFF"/>
            <w:vAlign w:val="center"/>
          </w:tcPr>
          <w:p w14:paraId="384C16C3" w14:textId="4C7D75AF" w:rsidR="008E67A3" w:rsidRPr="008E67A3" w:rsidRDefault="0033491D" w:rsidP="008E67A3">
            <w:pPr>
              <w:rPr>
                <w:lang w:eastAsia="ar-SA"/>
              </w:rPr>
            </w:pPr>
            <w:r>
              <w:rPr>
                <w:lang w:eastAsia="ar-SA"/>
              </w:rPr>
              <w:t xml:space="preserve">Colores azul marino y blanco </w:t>
            </w:r>
          </w:p>
        </w:tc>
      </w:tr>
      <w:tr w:rsidR="008E67A3" w:rsidRPr="008E67A3" w14:paraId="7C9E94E1" w14:textId="77777777" w:rsidTr="007A627D">
        <w:trPr>
          <w:trHeight w:val="343"/>
        </w:trPr>
        <w:tc>
          <w:tcPr>
            <w:tcW w:w="3406" w:type="dxa"/>
            <w:shd w:val="clear" w:color="auto" w:fill="A50021"/>
            <w:vAlign w:val="center"/>
          </w:tcPr>
          <w:p w14:paraId="026A1123" w14:textId="77777777" w:rsidR="008E67A3" w:rsidRPr="008E67A3" w:rsidRDefault="008E67A3" w:rsidP="008E67A3">
            <w:pPr>
              <w:rPr>
                <w:b/>
                <w:lang w:val="es-ES_tradnl" w:eastAsia="ar-SA"/>
              </w:rPr>
            </w:pPr>
            <w:r w:rsidRPr="008E67A3">
              <w:rPr>
                <w:b/>
                <w:lang w:val="es-ES_tradnl" w:eastAsia="ar-SA"/>
              </w:rPr>
              <w:t>Fecha Solicitud:</w:t>
            </w:r>
          </w:p>
        </w:tc>
        <w:tc>
          <w:tcPr>
            <w:tcW w:w="6951" w:type="dxa"/>
            <w:shd w:val="clear" w:color="auto" w:fill="auto"/>
            <w:vAlign w:val="center"/>
          </w:tcPr>
          <w:p w14:paraId="3A201A52" w14:textId="77777777" w:rsidR="008E67A3" w:rsidRPr="008E67A3" w:rsidRDefault="008E67A3" w:rsidP="008E67A3">
            <w:pPr>
              <w:rPr>
                <w:lang w:eastAsia="ar-SA"/>
              </w:rPr>
            </w:pPr>
            <w:r w:rsidRPr="008E67A3">
              <w:rPr>
                <w:lang w:eastAsia="ar-SA"/>
              </w:rPr>
              <w:t>18/02/2022</w:t>
            </w:r>
          </w:p>
        </w:tc>
      </w:tr>
      <w:tr w:rsidR="008E67A3" w:rsidRPr="008E67A3" w14:paraId="2757AA06" w14:textId="77777777" w:rsidTr="007A627D">
        <w:trPr>
          <w:trHeight w:val="437"/>
        </w:trPr>
        <w:tc>
          <w:tcPr>
            <w:tcW w:w="3406" w:type="dxa"/>
            <w:shd w:val="clear" w:color="auto" w:fill="A50021"/>
            <w:vAlign w:val="center"/>
          </w:tcPr>
          <w:p w14:paraId="6AC26B74" w14:textId="77777777" w:rsidR="008E67A3" w:rsidRPr="008E67A3" w:rsidRDefault="008E67A3" w:rsidP="008E67A3">
            <w:pPr>
              <w:rPr>
                <w:b/>
                <w:lang w:eastAsia="ar-SA"/>
              </w:rPr>
            </w:pPr>
            <w:r w:rsidRPr="008E67A3">
              <w:rPr>
                <w:b/>
                <w:lang w:eastAsia="ar-SA"/>
              </w:rPr>
              <w:t>Responsable(s) Solicitud:</w:t>
            </w:r>
          </w:p>
        </w:tc>
        <w:tc>
          <w:tcPr>
            <w:tcW w:w="6951" w:type="dxa"/>
            <w:shd w:val="clear" w:color="auto" w:fill="auto"/>
            <w:vAlign w:val="center"/>
          </w:tcPr>
          <w:p w14:paraId="3FA13AC0" w14:textId="318E76B2" w:rsidR="008E67A3" w:rsidRPr="008E67A3" w:rsidRDefault="008E67A3" w:rsidP="008E67A3">
            <w:pPr>
              <w:rPr>
                <w:lang w:eastAsia="ar-SA"/>
              </w:rPr>
            </w:pPr>
            <w:r w:rsidRPr="008E67A3">
              <w:rPr>
                <w:lang w:eastAsia="ar-SA"/>
              </w:rPr>
              <w:t xml:space="preserve">Rodrigo </w:t>
            </w:r>
            <w:r w:rsidR="0033491D" w:rsidRPr="008E67A3">
              <w:rPr>
                <w:lang w:eastAsia="ar-SA"/>
              </w:rPr>
              <w:t>Martínez</w:t>
            </w:r>
          </w:p>
        </w:tc>
      </w:tr>
      <w:tr w:rsidR="008E67A3" w:rsidRPr="008E67A3" w14:paraId="43FB0712" w14:textId="77777777" w:rsidTr="007A627D">
        <w:trPr>
          <w:trHeight w:val="699"/>
        </w:trPr>
        <w:tc>
          <w:tcPr>
            <w:tcW w:w="3406" w:type="dxa"/>
            <w:shd w:val="clear" w:color="auto" w:fill="A50021"/>
            <w:vAlign w:val="center"/>
          </w:tcPr>
          <w:p w14:paraId="69226C96" w14:textId="77777777" w:rsidR="008E67A3" w:rsidRPr="008E67A3" w:rsidRDefault="008E67A3" w:rsidP="008E67A3">
            <w:pPr>
              <w:rPr>
                <w:b/>
                <w:lang w:eastAsia="ar-SA"/>
              </w:rPr>
            </w:pPr>
            <w:r w:rsidRPr="008E67A3">
              <w:rPr>
                <w:b/>
                <w:lang w:eastAsia="ar-SA"/>
              </w:rPr>
              <w:t>Dependencia(s) Solicitante:</w:t>
            </w:r>
          </w:p>
        </w:tc>
        <w:tc>
          <w:tcPr>
            <w:tcW w:w="6951" w:type="dxa"/>
            <w:shd w:val="clear" w:color="auto" w:fill="auto"/>
            <w:vAlign w:val="center"/>
          </w:tcPr>
          <w:p w14:paraId="68ACB079" w14:textId="77777777" w:rsidR="008E67A3" w:rsidRPr="008E67A3" w:rsidRDefault="008E67A3" w:rsidP="008E67A3">
            <w:pPr>
              <w:rPr>
                <w:lang w:eastAsia="ar-SA"/>
              </w:rPr>
            </w:pPr>
            <w:r w:rsidRPr="008E67A3">
              <w:rPr>
                <w:lang w:eastAsia="ar-SA"/>
              </w:rPr>
              <w:t xml:space="preserve">Asesoría y contratos  </w:t>
            </w:r>
          </w:p>
        </w:tc>
      </w:tr>
      <w:tr w:rsidR="008E67A3" w:rsidRPr="008E67A3" w14:paraId="4BF14064" w14:textId="77777777" w:rsidTr="007A627D">
        <w:trPr>
          <w:trHeight w:val="837"/>
        </w:trPr>
        <w:tc>
          <w:tcPr>
            <w:tcW w:w="3406" w:type="dxa"/>
            <w:shd w:val="clear" w:color="auto" w:fill="A50021"/>
            <w:vAlign w:val="center"/>
          </w:tcPr>
          <w:p w14:paraId="104B13B6" w14:textId="77777777" w:rsidR="008E67A3" w:rsidRPr="008E67A3" w:rsidRDefault="008E67A3" w:rsidP="008E67A3">
            <w:pPr>
              <w:rPr>
                <w:b/>
                <w:lang w:val="es-CO" w:eastAsia="ar-SA"/>
              </w:rPr>
            </w:pPr>
            <w:r w:rsidRPr="008E67A3">
              <w:rPr>
                <w:b/>
                <w:lang w:eastAsia="ar-SA"/>
              </w:rPr>
              <w:t xml:space="preserve">Responsable </w:t>
            </w:r>
            <w:r w:rsidRPr="008E67A3">
              <w:rPr>
                <w:b/>
                <w:lang w:val="es-CO" w:eastAsia="ar-SA"/>
              </w:rPr>
              <w:t>Funcional designado por el equipo de desarrollo de software:</w:t>
            </w:r>
          </w:p>
        </w:tc>
        <w:tc>
          <w:tcPr>
            <w:tcW w:w="6951" w:type="dxa"/>
            <w:shd w:val="clear" w:color="auto" w:fill="auto"/>
            <w:vAlign w:val="center"/>
          </w:tcPr>
          <w:p w14:paraId="2B3FDC40" w14:textId="77777777" w:rsidR="008E67A3" w:rsidRPr="008E67A3" w:rsidRDefault="008E67A3" w:rsidP="008E67A3">
            <w:pPr>
              <w:rPr>
                <w:lang w:eastAsia="ar-SA"/>
              </w:rPr>
            </w:pPr>
            <w:r w:rsidRPr="008E67A3">
              <w:rPr>
                <w:lang w:eastAsia="ar-SA"/>
              </w:rPr>
              <w:t>Jocelyn Lizzett Perez Trejo</w:t>
            </w:r>
          </w:p>
        </w:tc>
      </w:tr>
    </w:tbl>
    <w:p w14:paraId="01401E90" w14:textId="77777777" w:rsidR="008E67A3" w:rsidRPr="008E67A3" w:rsidRDefault="008E67A3" w:rsidP="008E67A3">
      <w:pPr>
        <w:rPr>
          <w:lang w:val="es-ES_tradnl" w:eastAsia="ar-SA"/>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8E67A3" w:rsidRPr="008E67A3" w14:paraId="289364A7" w14:textId="77777777" w:rsidTr="007A627D">
        <w:trPr>
          <w:trHeight w:val="522"/>
        </w:trPr>
        <w:tc>
          <w:tcPr>
            <w:tcW w:w="3406" w:type="dxa"/>
            <w:shd w:val="clear" w:color="auto" w:fill="A50021"/>
            <w:vAlign w:val="center"/>
          </w:tcPr>
          <w:p w14:paraId="13E132D0" w14:textId="77777777" w:rsidR="008E67A3" w:rsidRPr="008E67A3" w:rsidRDefault="008E67A3" w:rsidP="008E67A3">
            <w:pPr>
              <w:rPr>
                <w:b/>
                <w:lang w:val="es-ES_tradnl" w:eastAsia="ar-SA"/>
              </w:rPr>
            </w:pPr>
            <w:r w:rsidRPr="008E67A3">
              <w:rPr>
                <w:b/>
                <w:lang w:val="es-ES_tradnl" w:eastAsia="ar-SA"/>
              </w:rPr>
              <w:t>PROYECTO</w:t>
            </w:r>
          </w:p>
        </w:tc>
        <w:tc>
          <w:tcPr>
            <w:tcW w:w="6951" w:type="dxa"/>
            <w:shd w:val="clear" w:color="auto" w:fill="FFFFFF"/>
            <w:vAlign w:val="center"/>
          </w:tcPr>
          <w:p w14:paraId="41670764" w14:textId="77777777" w:rsidR="008E67A3" w:rsidRPr="008E67A3" w:rsidRDefault="008E67A3" w:rsidP="008E67A3">
            <w:pPr>
              <w:rPr>
                <w:lang w:eastAsia="ar-SA"/>
              </w:rPr>
            </w:pPr>
            <w:r w:rsidRPr="008E67A3">
              <w:rPr>
                <w:lang w:eastAsia="ar-SA"/>
              </w:rPr>
              <w:t>Abogabot</w:t>
            </w:r>
          </w:p>
        </w:tc>
      </w:tr>
      <w:tr w:rsidR="008E67A3" w:rsidRPr="008E67A3" w14:paraId="01A215ED" w14:textId="77777777" w:rsidTr="007A627D">
        <w:trPr>
          <w:trHeight w:val="522"/>
        </w:trPr>
        <w:tc>
          <w:tcPr>
            <w:tcW w:w="3406" w:type="dxa"/>
            <w:shd w:val="clear" w:color="auto" w:fill="A50021"/>
            <w:vAlign w:val="center"/>
          </w:tcPr>
          <w:p w14:paraId="39892A3E" w14:textId="4A28F568" w:rsidR="008E67A3" w:rsidRPr="008E67A3" w:rsidRDefault="008E67A3" w:rsidP="008E67A3">
            <w:pPr>
              <w:rPr>
                <w:b/>
                <w:lang w:val="es-ES_tradnl" w:eastAsia="ar-SA"/>
              </w:rPr>
            </w:pPr>
            <w:r w:rsidRPr="008E67A3">
              <w:rPr>
                <w:b/>
                <w:lang w:val="es-ES_tradnl" w:eastAsia="ar-SA"/>
              </w:rPr>
              <w:t xml:space="preserve">Nombre Requerimiento </w:t>
            </w:r>
            <w:r>
              <w:rPr>
                <w:b/>
                <w:lang w:val="es-ES_tradnl" w:eastAsia="ar-SA"/>
              </w:rPr>
              <w:t>1</w:t>
            </w:r>
            <w:r w:rsidRPr="008E67A3">
              <w:rPr>
                <w:b/>
                <w:lang w:val="es-ES_tradnl" w:eastAsia="ar-SA"/>
              </w:rPr>
              <w:t>3:</w:t>
            </w:r>
          </w:p>
        </w:tc>
        <w:tc>
          <w:tcPr>
            <w:tcW w:w="6951" w:type="dxa"/>
            <w:shd w:val="clear" w:color="auto" w:fill="FFFFFF"/>
            <w:vAlign w:val="center"/>
          </w:tcPr>
          <w:p w14:paraId="5E26629D" w14:textId="77777777" w:rsidR="008E67A3" w:rsidRPr="008E67A3" w:rsidRDefault="008E67A3" w:rsidP="008E67A3">
            <w:pPr>
              <w:rPr>
                <w:lang w:eastAsia="ar-SA"/>
              </w:rPr>
            </w:pPr>
          </w:p>
        </w:tc>
      </w:tr>
      <w:tr w:rsidR="008E67A3" w:rsidRPr="008E67A3" w14:paraId="579346A3" w14:textId="77777777" w:rsidTr="007A627D">
        <w:trPr>
          <w:trHeight w:val="343"/>
        </w:trPr>
        <w:tc>
          <w:tcPr>
            <w:tcW w:w="3406" w:type="dxa"/>
            <w:shd w:val="clear" w:color="auto" w:fill="A50021"/>
            <w:vAlign w:val="center"/>
          </w:tcPr>
          <w:p w14:paraId="422FE65C" w14:textId="77777777" w:rsidR="008E67A3" w:rsidRPr="008E67A3" w:rsidRDefault="008E67A3" w:rsidP="008E67A3">
            <w:pPr>
              <w:rPr>
                <w:b/>
                <w:lang w:val="es-ES_tradnl" w:eastAsia="ar-SA"/>
              </w:rPr>
            </w:pPr>
            <w:r w:rsidRPr="008E67A3">
              <w:rPr>
                <w:b/>
                <w:lang w:val="es-ES_tradnl" w:eastAsia="ar-SA"/>
              </w:rPr>
              <w:t>Fecha Solicitud:</w:t>
            </w:r>
          </w:p>
        </w:tc>
        <w:tc>
          <w:tcPr>
            <w:tcW w:w="6951" w:type="dxa"/>
            <w:vAlign w:val="center"/>
          </w:tcPr>
          <w:p w14:paraId="42A53948" w14:textId="77777777" w:rsidR="008E67A3" w:rsidRPr="008E67A3" w:rsidRDefault="008E67A3" w:rsidP="008E67A3">
            <w:pPr>
              <w:rPr>
                <w:lang w:eastAsia="ar-SA"/>
              </w:rPr>
            </w:pPr>
            <w:r w:rsidRPr="008E67A3">
              <w:rPr>
                <w:lang w:eastAsia="ar-SA"/>
              </w:rPr>
              <w:t>18/02/2022</w:t>
            </w:r>
          </w:p>
        </w:tc>
      </w:tr>
      <w:tr w:rsidR="008E67A3" w:rsidRPr="008E67A3" w14:paraId="4FB96EE7" w14:textId="77777777" w:rsidTr="007A627D">
        <w:trPr>
          <w:trHeight w:val="437"/>
        </w:trPr>
        <w:tc>
          <w:tcPr>
            <w:tcW w:w="3406" w:type="dxa"/>
            <w:shd w:val="clear" w:color="auto" w:fill="A50021"/>
            <w:vAlign w:val="center"/>
          </w:tcPr>
          <w:p w14:paraId="4809BFFE" w14:textId="77777777" w:rsidR="008E67A3" w:rsidRPr="008E67A3" w:rsidRDefault="008E67A3" w:rsidP="008E67A3">
            <w:pPr>
              <w:rPr>
                <w:b/>
                <w:lang w:eastAsia="ar-SA"/>
              </w:rPr>
            </w:pPr>
            <w:r w:rsidRPr="008E67A3">
              <w:rPr>
                <w:b/>
                <w:lang w:eastAsia="ar-SA"/>
              </w:rPr>
              <w:t>Responsable(s) Solicitud:</w:t>
            </w:r>
          </w:p>
        </w:tc>
        <w:tc>
          <w:tcPr>
            <w:tcW w:w="6951" w:type="dxa"/>
            <w:vAlign w:val="center"/>
          </w:tcPr>
          <w:p w14:paraId="391758E0" w14:textId="725C13F2" w:rsidR="008E67A3" w:rsidRPr="008E67A3" w:rsidRDefault="008E67A3" w:rsidP="008E67A3">
            <w:pPr>
              <w:rPr>
                <w:lang w:eastAsia="ar-SA"/>
              </w:rPr>
            </w:pPr>
            <w:r w:rsidRPr="008E67A3">
              <w:rPr>
                <w:lang w:eastAsia="ar-SA"/>
              </w:rPr>
              <w:t xml:space="preserve">Rodrigo </w:t>
            </w:r>
            <w:r w:rsidR="0033491D" w:rsidRPr="008E67A3">
              <w:rPr>
                <w:lang w:eastAsia="ar-SA"/>
              </w:rPr>
              <w:t>Martínez</w:t>
            </w:r>
          </w:p>
        </w:tc>
      </w:tr>
      <w:tr w:rsidR="008E67A3" w:rsidRPr="008E67A3" w14:paraId="1725034F" w14:textId="77777777" w:rsidTr="007A627D">
        <w:trPr>
          <w:trHeight w:val="699"/>
        </w:trPr>
        <w:tc>
          <w:tcPr>
            <w:tcW w:w="3406" w:type="dxa"/>
            <w:shd w:val="clear" w:color="auto" w:fill="A50021"/>
            <w:vAlign w:val="center"/>
          </w:tcPr>
          <w:p w14:paraId="17E0727B" w14:textId="77777777" w:rsidR="008E67A3" w:rsidRPr="008E67A3" w:rsidRDefault="008E67A3" w:rsidP="008E67A3">
            <w:pPr>
              <w:rPr>
                <w:b/>
                <w:lang w:eastAsia="ar-SA"/>
              </w:rPr>
            </w:pPr>
            <w:r w:rsidRPr="008E67A3">
              <w:rPr>
                <w:b/>
                <w:lang w:eastAsia="ar-SA"/>
              </w:rPr>
              <w:t>Dependencia(s) Solicitante:</w:t>
            </w:r>
          </w:p>
        </w:tc>
        <w:tc>
          <w:tcPr>
            <w:tcW w:w="6951" w:type="dxa"/>
            <w:vAlign w:val="center"/>
          </w:tcPr>
          <w:p w14:paraId="18949501" w14:textId="77777777" w:rsidR="008E67A3" w:rsidRPr="008E67A3" w:rsidRDefault="008E67A3" w:rsidP="008E67A3">
            <w:pPr>
              <w:rPr>
                <w:lang w:eastAsia="ar-SA"/>
              </w:rPr>
            </w:pPr>
            <w:r w:rsidRPr="008E67A3">
              <w:rPr>
                <w:lang w:eastAsia="ar-SA"/>
              </w:rPr>
              <w:t xml:space="preserve">Asesoría y contratos  </w:t>
            </w:r>
          </w:p>
        </w:tc>
      </w:tr>
      <w:tr w:rsidR="008E67A3" w:rsidRPr="008E67A3" w14:paraId="75C280B6" w14:textId="77777777" w:rsidTr="007A627D">
        <w:trPr>
          <w:trHeight w:val="837"/>
        </w:trPr>
        <w:tc>
          <w:tcPr>
            <w:tcW w:w="3406" w:type="dxa"/>
            <w:shd w:val="clear" w:color="auto" w:fill="A50021"/>
            <w:vAlign w:val="center"/>
          </w:tcPr>
          <w:p w14:paraId="01FCAD2B" w14:textId="77777777" w:rsidR="008E67A3" w:rsidRPr="008E67A3" w:rsidRDefault="008E67A3" w:rsidP="008E67A3">
            <w:pPr>
              <w:rPr>
                <w:b/>
                <w:lang w:val="es-CO" w:eastAsia="ar-SA"/>
              </w:rPr>
            </w:pPr>
            <w:r w:rsidRPr="008E67A3">
              <w:rPr>
                <w:b/>
                <w:lang w:eastAsia="ar-SA"/>
              </w:rPr>
              <w:t xml:space="preserve">Responsable </w:t>
            </w:r>
            <w:r w:rsidRPr="008E67A3">
              <w:rPr>
                <w:b/>
                <w:lang w:val="es-CO" w:eastAsia="ar-SA"/>
              </w:rPr>
              <w:t>Funcional designado por el equipo de desarrollo de software:</w:t>
            </w:r>
          </w:p>
        </w:tc>
        <w:tc>
          <w:tcPr>
            <w:tcW w:w="6951" w:type="dxa"/>
            <w:vAlign w:val="center"/>
          </w:tcPr>
          <w:p w14:paraId="558BF854" w14:textId="77777777" w:rsidR="008E67A3" w:rsidRPr="008E67A3" w:rsidRDefault="008E67A3" w:rsidP="008E67A3">
            <w:pPr>
              <w:rPr>
                <w:lang w:eastAsia="ar-SA"/>
              </w:rPr>
            </w:pPr>
            <w:r w:rsidRPr="008E67A3">
              <w:rPr>
                <w:lang w:eastAsia="ar-SA"/>
              </w:rPr>
              <w:t>Jocelyn Lizzett Perez Trejo</w:t>
            </w:r>
          </w:p>
        </w:tc>
      </w:tr>
    </w:tbl>
    <w:p w14:paraId="41D0C0ED" w14:textId="77777777" w:rsidR="008E67A3" w:rsidRPr="008E67A3" w:rsidRDefault="008E67A3" w:rsidP="008E67A3">
      <w:pPr>
        <w:rPr>
          <w:lang w:val="es-ES_tradnl" w:eastAsia="ar-SA"/>
        </w:rPr>
      </w:pPr>
    </w:p>
    <w:p w14:paraId="618A0926" w14:textId="772C5266" w:rsidR="00F42361" w:rsidRDefault="00F42361" w:rsidP="00CD780B">
      <w:pPr>
        <w:rPr>
          <w:rStyle w:val="ParrafoNormalCar"/>
        </w:rPr>
      </w:pPr>
    </w:p>
    <w:p w14:paraId="7A6216A0" w14:textId="200AF6D5" w:rsidR="001022FD" w:rsidRDefault="001022FD" w:rsidP="00CD780B">
      <w:pPr>
        <w:rPr>
          <w:rStyle w:val="ParrafoNormalCar"/>
        </w:rPr>
      </w:pPr>
    </w:p>
    <w:p w14:paraId="5FAC02D9" w14:textId="50674448" w:rsidR="001022FD" w:rsidRDefault="001022FD" w:rsidP="00CD780B">
      <w:pPr>
        <w:rPr>
          <w:rStyle w:val="ParrafoNormalCar"/>
        </w:rPr>
      </w:pPr>
    </w:p>
    <w:p w14:paraId="24B34DE2" w14:textId="0DBF94C5" w:rsidR="001022FD" w:rsidRDefault="001022FD" w:rsidP="00CD780B">
      <w:pPr>
        <w:rPr>
          <w:rStyle w:val="ParrafoNormalCar"/>
        </w:rPr>
      </w:pPr>
    </w:p>
    <w:p w14:paraId="09BB0FDA" w14:textId="685BE034" w:rsidR="001022FD" w:rsidRDefault="001022FD" w:rsidP="00CD780B">
      <w:pPr>
        <w:rPr>
          <w:rStyle w:val="ParrafoNormalCar"/>
        </w:rPr>
      </w:pPr>
    </w:p>
    <w:p w14:paraId="27B52C12" w14:textId="6C6867B5" w:rsidR="001022FD" w:rsidRDefault="001022FD" w:rsidP="00CD780B">
      <w:pPr>
        <w:rPr>
          <w:rStyle w:val="ParrafoNormalCar"/>
        </w:rPr>
      </w:pPr>
    </w:p>
    <w:p w14:paraId="7C5F7B4B" w14:textId="77777777" w:rsidR="001022FD" w:rsidRPr="00ED542C" w:rsidRDefault="001022FD" w:rsidP="00CD780B">
      <w:pPr>
        <w:rPr>
          <w:rStyle w:val="ParrafoNormalCar"/>
        </w:rPr>
      </w:pPr>
    </w:p>
    <w:p w14:paraId="53063BD9" w14:textId="77777777" w:rsidR="0057111E" w:rsidRPr="008C2396" w:rsidRDefault="00AC1665" w:rsidP="0050044E">
      <w:pPr>
        <w:pStyle w:val="Ttulo1"/>
        <w:rPr>
          <w:rFonts w:cs="Arial"/>
          <w:szCs w:val="28"/>
        </w:rPr>
      </w:pPr>
      <w:r w:rsidRPr="008C2396">
        <w:rPr>
          <w:rFonts w:cs="Arial"/>
        </w:rPr>
        <w:lastRenderedPageBreak/>
        <w:t>FASE DE FORMALIZACIÓ</w:t>
      </w:r>
      <w:r w:rsidR="00A461FC" w:rsidRPr="008C2396">
        <w:rPr>
          <w:rFonts w:cs="Arial"/>
        </w:rPr>
        <w:t>N</w:t>
      </w:r>
      <w:bookmarkEnd w:id="2"/>
    </w:p>
    <w:p w14:paraId="3132D35E" w14:textId="77777777" w:rsidR="0057111E" w:rsidRPr="008C2396" w:rsidRDefault="0057111E" w:rsidP="00B7008A">
      <w:pPr>
        <w:jc w:val="center"/>
        <w:rPr>
          <w:rFonts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04CB749D" w14:textId="77777777" w:rsidTr="002F0FDB">
        <w:trPr>
          <w:trHeight w:val="294"/>
        </w:trPr>
        <w:tc>
          <w:tcPr>
            <w:tcW w:w="10348" w:type="dxa"/>
            <w:shd w:val="clear" w:color="auto" w:fill="A50021"/>
          </w:tcPr>
          <w:p w14:paraId="05E38755" w14:textId="77777777" w:rsidR="00554294" w:rsidRPr="008C2396" w:rsidRDefault="00554294" w:rsidP="00554294">
            <w:pPr>
              <w:jc w:val="center"/>
              <w:rPr>
                <w:rFonts w:cs="Arial"/>
                <w:b/>
                <w:szCs w:val="22"/>
              </w:rPr>
            </w:pPr>
            <w:r w:rsidRPr="008C2396">
              <w:rPr>
                <w:rFonts w:cs="Arial"/>
                <w:b/>
                <w:szCs w:val="22"/>
              </w:rPr>
              <w:t xml:space="preserve">Descripción </w:t>
            </w:r>
            <w:r w:rsidR="00A3566A" w:rsidRPr="008C2396">
              <w:rPr>
                <w:rFonts w:cs="Arial"/>
                <w:b/>
                <w:szCs w:val="22"/>
              </w:rPr>
              <w:t xml:space="preserve">de la </w:t>
            </w:r>
            <w:r w:rsidRPr="008C2396">
              <w:rPr>
                <w:rFonts w:cs="Arial"/>
                <w:b/>
                <w:szCs w:val="22"/>
              </w:rPr>
              <w:t>Solicitud</w:t>
            </w:r>
          </w:p>
        </w:tc>
      </w:tr>
      <w:tr w:rsidR="00554294" w:rsidRPr="008C2396" w14:paraId="5ECE5C29" w14:textId="77777777" w:rsidTr="0031230D">
        <w:trPr>
          <w:trHeight w:val="284"/>
        </w:trPr>
        <w:tc>
          <w:tcPr>
            <w:tcW w:w="10348" w:type="dxa"/>
            <w:shd w:val="clear" w:color="auto" w:fill="808080"/>
          </w:tcPr>
          <w:p w14:paraId="0C456F60" w14:textId="77777777" w:rsidR="00554294" w:rsidRPr="008C2396" w:rsidRDefault="00554294" w:rsidP="00554294">
            <w:pPr>
              <w:rPr>
                <w:rFonts w:cs="Arial"/>
                <w:b/>
                <w:color w:val="A6A6A6"/>
                <w:szCs w:val="22"/>
              </w:rPr>
            </w:pPr>
            <w:r w:rsidRPr="008C2396">
              <w:rPr>
                <w:rFonts w:cs="Arial"/>
                <w:b/>
                <w:szCs w:val="22"/>
              </w:rPr>
              <w:t>Usuario Solicitante</w:t>
            </w:r>
          </w:p>
        </w:tc>
      </w:tr>
      <w:tr w:rsidR="00554294" w:rsidRPr="008C2396" w14:paraId="3B3A76AC" w14:textId="77777777" w:rsidTr="00FB43A7">
        <w:trPr>
          <w:trHeight w:val="933"/>
        </w:trPr>
        <w:tc>
          <w:tcPr>
            <w:tcW w:w="10348" w:type="dxa"/>
            <w:shd w:val="clear" w:color="auto" w:fill="auto"/>
          </w:tcPr>
          <w:p w14:paraId="2DB28A21" w14:textId="77777777" w:rsidR="00554294" w:rsidRPr="008C2396" w:rsidRDefault="00554294" w:rsidP="00554294">
            <w:pPr>
              <w:rPr>
                <w:rFonts w:cs="Arial"/>
                <w:color w:val="A6A6A6"/>
                <w:szCs w:val="22"/>
              </w:rPr>
            </w:pPr>
            <w:r w:rsidRPr="008C2396">
              <w:rPr>
                <w:rFonts w:cs="Arial"/>
                <w:color w:val="A6A6A6"/>
                <w:szCs w:val="22"/>
              </w:rPr>
              <w:t xml:space="preserve">El usuario solicitante debe diligenciar este campo dando una definición detallada, clara y concisa de la solicitud evitando ambigüedades y utilizando lenguaje natural y herramientas que </w:t>
            </w:r>
          </w:p>
          <w:p w14:paraId="2A856BD9" w14:textId="77777777" w:rsidR="000D458D" w:rsidRDefault="00554294" w:rsidP="00554294">
            <w:pPr>
              <w:rPr>
                <w:rFonts w:cs="Arial"/>
                <w:color w:val="A6A6A6"/>
                <w:szCs w:val="22"/>
              </w:rPr>
            </w:pPr>
            <w:r w:rsidRPr="008C2396">
              <w:rPr>
                <w:rFonts w:cs="Arial"/>
                <w:color w:val="A6A6A6"/>
                <w:szCs w:val="22"/>
              </w:rPr>
              <w:t>crea pertinentes, tales como gráficos, diagramas, tablas, catálogos.</w:t>
            </w:r>
          </w:p>
          <w:p w14:paraId="5B872C10" w14:textId="038D0F62" w:rsidR="00873DC6" w:rsidRPr="00873DC6" w:rsidRDefault="00873DC6" w:rsidP="00873DC6">
            <w:pPr>
              <w:rPr>
                <w:lang w:val="es-ES_tradnl" w:eastAsia="ar-SA"/>
              </w:rPr>
            </w:pPr>
            <w:r w:rsidRPr="00873DC6">
              <w:rPr>
                <w:lang w:val="es-ES_tradnl" w:eastAsia="ar-SA"/>
              </w:rPr>
              <w:t>Un despacho de abogados quiere automatizar las demandas de sus clientes, esto lo harán a través de una página web llenando un formulario. Al llenar el formulario</w:t>
            </w:r>
            <w:r w:rsidR="00F42361">
              <w:rPr>
                <w:lang w:val="es-ES_tradnl" w:eastAsia="ar-SA"/>
              </w:rPr>
              <w:t>,</w:t>
            </w:r>
            <w:r w:rsidRPr="00873DC6">
              <w:rPr>
                <w:lang w:val="es-ES_tradnl" w:eastAsia="ar-SA"/>
              </w:rPr>
              <w:t xml:space="preserve">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preferencia de colores del cliente es azul marino y blanco, pero acepta propuestas.</w:t>
            </w:r>
          </w:p>
          <w:p w14:paraId="3569E9C8" w14:textId="0F8CE04C" w:rsidR="00873DC6" w:rsidRPr="008C2396" w:rsidRDefault="00873DC6" w:rsidP="00554294">
            <w:pPr>
              <w:rPr>
                <w:rFonts w:cs="Arial"/>
                <w:color w:val="A6A6A6"/>
                <w:szCs w:val="22"/>
              </w:rPr>
            </w:pPr>
          </w:p>
        </w:tc>
      </w:tr>
      <w:tr w:rsidR="00554294" w:rsidRPr="008C2396" w14:paraId="66AF95CA" w14:textId="77777777" w:rsidTr="0031230D">
        <w:trPr>
          <w:trHeight w:val="278"/>
        </w:trPr>
        <w:tc>
          <w:tcPr>
            <w:tcW w:w="10348" w:type="dxa"/>
            <w:shd w:val="clear" w:color="auto" w:fill="808080"/>
          </w:tcPr>
          <w:p w14:paraId="4CE7763B" w14:textId="77777777" w:rsidR="00554294" w:rsidRPr="008C2396" w:rsidRDefault="00554294" w:rsidP="00554294">
            <w:pPr>
              <w:rPr>
                <w:rFonts w:cs="Arial"/>
                <w:b/>
                <w:szCs w:val="22"/>
              </w:rPr>
            </w:pPr>
            <w:r w:rsidRPr="008C2396">
              <w:rPr>
                <w:rFonts w:cs="Arial"/>
                <w:b/>
                <w:szCs w:val="22"/>
              </w:rPr>
              <w:t>Líder Funcional</w:t>
            </w:r>
          </w:p>
        </w:tc>
      </w:tr>
      <w:tr w:rsidR="00554294" w:rsidRPr="008C2396" w14:paraId="4F9AB552" w14:textId="77777777" w:rsidTr="00FB43A7">
        <w:trPr>
          <w:trHeight w:val="1189"/>
        </w:trPr>
        <w:tc>
          <w:tcPr>
            <w:tcW w:w="10348" w:type="dxa"/>
            <w:shd w:val="clear" w:color="auto" w:fill="auto"/>
          </w:tcPr>
          <w:p w14:paraId="26F2E3F3" w14:textId="77777777" w:rsidR="00554294" w:rsidRDefault="00554294" w:rsidP="00554294">
            <w:pPr>
              <w:rPr>
                <w:rFonts w:cs="Arial"/>
                <w:color w:val="A6A6A6"/>
                <w:szCs w:val="22"/>
              </w:rPr>
            </w:pPr>
            <w:r w:rsidRPr="008C2396">
              <w:rPr>
                <w:rFonts w:cs="Arial"/>
                <w:color w:val="A6A6A6"/>
                <w:szCs w:val="22"/>
              </w:rPr>
              <w:t xml:space="preserve">El líder funcional </w:t>
            </w:r>
            <w:r w:rsidR="00F43E47" w:rsidRPr="008C2396">
              <w:rPr>
                <w:rFonts w:cs="Arial"/>
                <w:color w:val="A6A6A6"/>
                <w:szCs w:val="22"/>
              </w:rPr>
              <w:t xml:space="preserve">del equipo de desarrollo de software </w:t>
            </w:r>
            <w:r w:rsidRPr="008C2396">
              <w:rPr>
                <w:rFonts w:cs="Arial"/>
                <w:color w:val="A6A6A6"/>
                <w:szCs w:val="22"/>
              </w:rPr>
              <w:t xml:space="preserve">debe diligenciar este campo dando una definición detallada, clara y concisa de lo que entendió de la solicitud evitando ambigüedades y utilizando lenguaje natural y herramientas que crea pertinentes, tales como gráficos, diagramas, tablas, catálogos. </w:t>
            </w:r>
          </w:p>
          <w:p w14:paraId="5B758E61" w14:textId="48B5A72B" w:rsidR="009E4814" w:rsidRDefault="001A0954" w:rsidP="00554294">
            <w:pPr>
              <w:rPr>
                <w:rFonts w:cs="Arial"/>
                <w:color w:val="000000" w:themeColor="text1"/>
                <w:szCs w:val="22"/>
              </w:rPr>
            </w:pPr>
            <w:r>
              <w:rPr>
                <w:rFonts w:cs="Arial"/>
                <w:color w:val="000000" w:themeColor="text1"/>
                <w:szCs w:val="22"/>
              </w:rPr>
              <w:t xml:space="preserve">El solicitante necesita un servicio donde se administre y se dé seguimiento al proceso legal de sus cliente. Esto por medio de un </w:t>
            </w:r>
            <w:r w:rsidRPr="001A0954">
              <w:rPr>
                <w:rFonts w:cs="Arial"/>
                <w:color w:val="000000" w:themeColor="text1"/>
                <w:szCs w:val="22"/>
              </w:rPr>
              <w:t>sitio web</w:t>
            </w:r>
            <w:r>
              <w:rPr>
                <w:rFonts w:cs="Arial"/>
                <w:color w:val="000000" w:themeColor="text1"/>
                <w:szCs w:val="22"/>
              </w:rPr>
              <w:t xml:space="preserve"> donde se le permite al cliente llenar un formulario para registrarse, </w:t>
            </w:r>
            <w:r w:rsidR="009E4814">
              <w:rPr>
                <w:rFonts w:cs="Arial"/>
                <w:color w:val="000000" w:themeColor="text1"/>
                <w:szCs w:val="22"/>
              </w:rPr>
              <w:t xml:space="preserve">realizar pagos </w:t>
            </w:r>
            <w:r>
              <w:rPr>
                <w:rFonts w:cs="Arial"/>
                <w:color w:val="000000" w:themeColor="text1"/>
                <w:szCs w:val="22"/>
              </w:rPr>
              <w:t>y conocer la actualización de su situación jurídica</w:t>
            </w:r>
            <w:r w:rsidR="009E4814">
              <w:rPr>
                <w:rFonts w:cs="Arial"/>
                <w:color w:val="000000" w:themeColor="text1"/>
                <w:szCs w:val="22"/>
              </w:rPr>
              <w:t xml:space="preserve"> en una tabla, avisado al e-mail registrado, </w:t>
            </w:r>
          </w:p>
          <w:p w14:paraId="7B0DEC5E" w14:textId="33E4614D" w:rsidR="001A0954" w:rsidRDefault="001A0954" w:rsidP="00554294">
            <w:pPr>
              <w:rPr>
                <w:rFonts w:cs="Arial"/>
                <w:color w:val="000000" w:themeColor="text1"/>
                <w:szCs w:val="22"/>
              </w:rPr>
            </w:pPr>
            <w:r>
              <w:rPr>
                <w:rFonts w:cs="Arial"/>
                <w:color w:val="000000" w:themeColor="text1"/>
                <w:szCs w:val="22"/>
              </w:rPr>
              <w:t>A la par, el administrador tiene la oportunidad de</w:t>
            </w:r>
            <w:r w:rsidR="009E4814">
              <w:rPr>
                <w:rFonts w:cs="Arial"/>
                <w:color w:val="000000" w:themeColor="text1"/>
                <w:szCs w:val="22"/>
              </w:rPr>
              <w:t xml:space="preserve"> recibir notificaciones de nuevas demandas, crear automáticamente </w:t>
            </w:r>
            <w:r w:rsidR="009E4814" w:rsidRPr="009E4814">
              <w:rPr>
                <w:rFonts w:cs="Arial"/>
                <w:color w:val="000000" w:themeColor="text1"/>
                <w:szCs w:val="22"/>
              </w:rPr>
              <w:t xml:space="preserve">el documento legal correspondiente para comenzar </w:t>
            </w:r>
            <w:r w:rsidR="009E4814">
              <w:rPr>
                <w:rFonts w:cs="Arial"/>
                <w:color w:val="000000" w:themeColor="text1"/>
                <w:szCs w:val="22"/>
              </w:rPr>
              <w:t>el</w:t>
            </w:r>
            <w:r w:rsidR="009E4814" w:rsidRPr="009E4814">
              <w:rPr>
                <w:rFonts w:cs="Arial"/>
                <w:color w:val="000000" w:themeColor="text1"/>
                <w:szCs w:val="22"/>
              </w:rPr>
              <w:t xml:space="preserve"> proceso</w:t>
            </w:r>
            <w:r w:rsidR="009E4814">
              <w:rPr>
                <w:rFonts w:cs="Arial"/>
                <w:color w:val="000000" w:themeColor="text1"/>
                <w:szCs w:val="22"/>
              </w:rPr>
              <w:t xml:space="preserve"> con la información del formulario, </w:t>
            </w:r>
            <w:r>
              <w:rPr>
                <w:rFonts w:cs="Arial"/>
                <w:color w:val="000000" w:themeColor="text1"/>
                <w:szCs w:val="22"/>
              </w:rPr>
              <w:t>verificar todos los pagos realizados</w:t>
            </w:r>
            <w:r w:rsidR="009E4814">
              <w:rPr>
                <w:rFonts w:cs="Arial"/>
                <w:color w:val="000000" w:themeColor="text1"/>
                <w:szCs w:val="22"/>
              </w:rPr>
              <w:t xml:space="preserve"> a través de un panel de información y </w:t>
            </w:r>
            <w:r>
              <w:rPr>
                <w:rFonts w:cs="Arial"/>
                <w:color w:val="000000" w:themeColor="text1"/>
                <w:szCs w:val="22"/>
              </w:rPr>
              <w:t>actualizar</w:t>
            </w:r>
            <w:r w:rsidR="009E4814">
              <w:rPr>
                <w:rFonts w:cs="Arial"/>
                <w:color w:val="000000" w:themeColor="text1"/>
                <w:szCs w:val="22"/>
              </w:rPr>
              <w:t xml:space="preserve"> y comentar </w:t>
            </w:r>
            <w:r>
              <w:rPr>
                <w:rFonts w:cs="Arial"/>
                <w:color w:val="000000" w:themeColor="text1"/>
                <w:szCs w:val="22"/>
              </w:rPr>
              <w:t xml:space="preserve"> </w:t>
            </w:r>
            <w:r w:rsidR="009E4814">
              <w:rPr>
                <w:rFonts w:cs="Arial"/>
                <w:color w:val="000000" w:themeColor="text1"/>
                <w:szCs w:val="22"/>
              </w:rPr>
              <w:t xml:space="preserve">los proceso de demanda. </w:t>
            </w:r>
          </w:p>
          <w:p w14:paraId="791256D9" w14:textId="5579920A" w:rsidR="009E4814" w:rsidRPr="001A0954" w:rsidRDefault="009E4814" w:rsidP="00554294">
            <w:pPr>
              <w:rPr>
                <w:rFonts w:cs="Arial"/>
                <w:color w:val="000000" w:themeColor="text1"/>
                <w:szCs w:val="22"/>
              </w:rPr>
            </w:pPr>
            <w:r>
              <w:rPr>
                <w:rFonts w:cs="Arial"/>
                <w:color w:val="000000" w:themeColor="text1"/>
                <w:szCs w:val="22"/>
              </w:rPr>
              <w:t xml:space="preserve">Dicho sitio se requiere de color azul marino y blanco, con opción de propuestas, y que sea escalable en cualquier dispositivo y navegador web. </w:t>
            </w:r>
          </w:p>
        </w:tc>
      </w:tr>
    </w:tbl>
    <w:p w14:paraId="7D2AF99B" w14:textId="77777777" w:rsidR="00A461FC" w:rsidRPr="008C2396" w:rsidRDefault="00A461FC" w:rsidP="00A461FC">
      <w:pPr>
        <w:rPr>
          <w:rFonts w:cs="Arial"/>
          <w:b/>
          <w:sz w:val="28"/>
          <w:szCs w:val="28"/>
        </w:rPr>
      </w:pPr>
    </w:p>
    <w:p w14:paraId="74B6A1F2" w14:textId="77777777" w:rsidR="008C2396" w:rsidRDefault="008C2396" w:rsidP="007650F9">
      <w:pPr>
        <w:pStyle w:val="Piedepgina"/>
        <w:tabs>
          <w:tab w:val="clear" w:pos="4252"/>
          <w:tab w:val="clear" w:pos="8504"/>
        </w:tabs>
        <w:spacing w:line="360" w:lineRule="auto"/>
        <w:jc w:val="both"/>
        <w:rPr>
          <w:rFonts w:cs="Arial"/>
          <w:b/>
          <w:sz w:val="28"/>
          <w:szCs w:val="28"/>
        </w:rPr>
      </w:pPr>
    </w:p>
    <w:p w14:paraId="1D6FBDD2" w14:textId="77777777" w:rsidR="007650F9" w:rsidRPr="008C2396" w:rsidRDefault="007650F9" w:rsidP="001022FD">
      <w:pPr>
        <w:pStyle w:val="Piedepgina"/>
        <w:tabs>
          <w:tab w:val="clear" w:pos="4252"/>
          <w:tab w:val="clear" w:pos="8504"/>
        </w:tabs>
        <w:spacing w:line="360" w:lineRule="auto"/>
        <w:jc w:val="center"/>
        <w:rPr>
          <w:rFonts w:cs="Arial"/>
          <w:b/>
          <w:bCs/>
          <w:szCs w:val="22"/>
        </w:rPr>
      </w:pPr>
      <w:r w:rsidRPr="008C2396">
        <w:rPr>
          <w:rFonts w:cs="Arial"/>
          <w:b/>
          <w:bCs/>
          <w:szCs w:val="22"/>
        </w:rPr>
        <w:t>FIRMAS DE ACEPTACI</w:t>
      </w:r>
      <w:r w:rsidR="00EC5492" w:rsidRPr="008C2396">
        <w:rPr>
          <w:rFonts w:cs="Arial"/>
          <w:b/>
          <w:bCs/>
          <w:szCs w:val="22"/>
        </w:rPr>
        <w:t>Ó</w:t>
      </w:r>
      <w:r w:rsidRPr="008C2396">
        <w:rPr>
          <w:rFonts w:cs="Arial"/>
          <w:b/>
          <w:bCs/>
          <w:szCs w:val="22"/>
        </w:rPr>
        <w:t>N:</w:t>
      </w:r>
    </w:p>
    <w:p w14:paraId="62D1F355" w14:textId="77777777" w:rsidR="007650F9" w:rsidRPr="008C2396" w:rsidRDefault="007650F9" w:rsidP="007650F9">
      <w:pPr>
        <w:pStyle w:val="Piedepgina"/>
        <w:tabs>
          <w:tab w:val="clear" w:pos="4252"/>
          <w:tab w:val="clear" w:pos="8504"/>
        </w:tabs>
        <w:spacing w:line="360" w:lineRule="auto"/>
        <w:jc w:val="both"/>
        <w:rPr>
          <w:rFonts w:cs="Arial"/>
          <w:b/>
          <w:bCs/>
          <w:szCs w:val="22"/>
        </w:rPr>
      </w:pPr>
    </w:p>
    <w:p w14:paraId="2B71001D" w14:textId="77777777" w:rsidR="007650F9" w:rsidRPr="008C2396" w:rsidRDefault="007650F9" w:rsidP="007650F9">
      <w:pPr>
        <w:pStyle w:val="Piedepgina"/>
        <w:tabs>
          <w:tab w:val="clear" w:pos="4252"/>
          <w:tab w:val="clear" w:pos="8504"/>
        </w:tabs>
        <w:spacing w:line="360" w:lineRule="auto"/>
        <w:jc w:val="both"/>
        <w:rPr>
          <w:rFonts w:cs="Arial"/>
          <w:b/>
          <w:bCs/>
          <w:szCs w:val="22"/>
        </w:rPr>
      </w:pPr>
    </w:p>
    <w:p w14:paraId="291E1228" w14:textId="77777777" w:rsidR="007650F9" w:rsidRPr="008C2396" w:rsidRDefault="007650F9" w:rsidP="007650F9">
      <w:pPr>
        <w:pStyle w:val="Piedepgina"/>
        <w:tabs>
          <w:tab w:val="clear" w:pos="4252"/>
          <w:tab w:val="clear" w:pos="8504"/>
        </w:tabs>
        <w:spacing w:line="360" w:lineRule="auto"/>
        <w:jc w:val="both"/>
        <w:rPr>
          <w:rFonts w:cs="Arial"/>
          <w:b/>
          <w:bCs/>
          <w:szCs w:val="22"/>
        </w:rPr>
      </w:pPr>
      <w:r w:rsidRPr="008C2396">
        <w:rPr>
          <w:rFonts w:cs="Arial"/>
          <w:b/>
          <w:bCs/>
          <w:szCs w:val="22"/>
        </w:rPr>
        <w:t>_______________________________</w:t>
      </w:r>
      <w:r w:rsidR="00E45C7F" w:rsidRPr="008C2396">
        <w:rPr>
          <w:rFonts w:cs="Arial"/>
          <w:b/>
          <w:bCs/>
          <w:szCs w:val="22"/>
        </w:rPr>
        <w:t>_</w:t>
      </w:r>
      <w:r w:rsidR="00E45C7F" w:rsidRPr="008C2396">
        <w:rPr>
          <w:rFonts w:cs="Arial"/>
          <w:b/>
          <w:bCs/>
          <w:szCs w:val="22"/>
        </w:rPr>
        <w:tab/>
        <w:t xml:space="preserve">         </w:t>
      </w:r>
      <w:r w:rsidRPr="008C2396">
        <w:rPr>
          <w:rFonts w:cs="Arial"/>
          <w:b/>
          <w:bCs/>
          <w:szCs w:val="22"/>
        </w:rPr>
        <w:t>_____________________________</w:t>
      </w:r>
      <w:r w:rsidR="00E45C7F" w:rsidRPr="008C2396">
        <w:rPr>
          <w:rFonts w:cs="Arial"/>
          <w:b/>
          <w:bCs/>
          <w:szCs w:val="22"/>
        </w:rPr>
        <w:t>__</w:t>
      </w:r>
    </w:p>
    <w:p w14:paraId="01AB5629" w14:textId="47066526" w:rsidR="007650F9" w:rsidRPr="008C2396" w:rsidRDefault="009E4814" w:rsidP="009E4814">
      <w:pPr>
        <w:pStyle w:val="Piedepgina"/>
        <w:tabs>
          <w:tab w:val="clear" w:pos="4252"/>
          <w:tab w:val="clear" w:pos="8504"/>
        </w:tabs>
        <w:spacing w:line="360" w:lineRule="auto"/>
        <w:ind w:left="360"/>
        <w:jc w:val="both"/>
        <w:rPr>
          <w:rFonts w:cs="Arial"/>
          <w:b/>
          <w:bCs/>
          <w:szCs w:val="22"/>
        </w:rPr>
      </w:pPr>
      <w:r>
        <w:rPr>
          <w:rFonts w:cs="Arial"/>
          <w:b/>
          <w:bCs/>
          <w:szCs w:val="22"/>
        </w:rPr>
        <w:t xml:space="preserve">        Rodrigo Martínez </w:t>
      </w:r>
      <w:r w:rsidR="007650F9" w:rsidRPr="008C2396">
        <w:rPr>
          <w:rFonts w:cs="Arial"/>
          <w:b/>
          <w:bCs/>
          <w:szCs w:val="22"/>
        </w:rPr>
        <w:tab/>
      </w:r>
      <w:r w:rsidR="00E45C7F" w:rsidRPr="008C2396">
        <w:rPr>
          <w:rFonts w:cs="Arial"/>
          <w:b/>
          <w:bCs/>
          <w:szCs w:val="22"/>
        </w:rPr>
        <w:tab/>
        <w:t xml:space="preserve">     </w:t>
      </w:r>
      <w:r>
        <w:rPr>
          <w:rFonts w:cs="Arial"/>
          <w:b/>
          <w:bCs/>
          <w:szCs w:val="22"/>
        </w:rPr>
        <w:t xml:space="preserve">   </w:t>
      </w:r>
      <w:r w:rsidR="00E45C7F" w:rsidRPr="008C2396">
        <w:rPr>
          <w:rFonts w:cs="Arial"/>
          <w:b/>
          <w:bCs/>
          <w:szCs w:val="22"/>
        </w:rPr>
        <w:t xml:space="preserve">  </w:t>
      </w:r>
      <w:r>
        <w:rPr>
          <w:rFonts w:cs="Arial"/>
          <w:b/>
          <w:bCs/>
          <w:szCs w:val="22"/>
        </w:rPr>
        <w:tab/>
      </w:r>
      <w:r>
        <w:rPr>
          <w:rFonts w:cs="Arial"/>
          <w:b/>
          <w:bCs/>
          <w:szCs w:val="22"/>
        </w:rPr>
        <w:tab/>
      </w:r>
      <w:r w:rsidR="00E45C7F" w:rsidRPr="008C2396">
        <w:rPr>
          <w:rFonts w:cs="Arial"/>
          <w:b/>
          <w:bCs/>
          <w:szCs w:val="22"/>
        </w:rPr>
        <w:t xml:space="preserve">  </w:t>
      </w:r>
      <w:r>
        <w:rPr>
          <w:rFonts w:cs="Arial"/>
          <w:b/>
          <w:bCs/>
          <w:szCs w:val="22"/>
        </w:rPr>
        <w:t xml:space="preserve">   Jocelyn Lizzett Perez Trejo</w:t>
      </w:r>
    </w:p>
    <w:p w14:paraId="25151D44" w14:textId="38FA5440" w:rsidR="00CF1DBE" w:rsidRPr="008C2396" w:rsidRDefault="009E4814" w:rsidP="009E4814">
      <w:pPr>
        <w:pStyle w:val="Piedepgina"/>
        <w:tabs>
          <w:tab w:val="clear" w:pos="4252"/>
          <w:tab w:val="clear" w:pos="8504"/>
        </w:tabs>
        <w:spacing w:line="360" w:lineRule="auto"/>
        <w:ind w:firstLine="360"/>
        <w:jc w:val="both"/>
        <w:rPr>
          <w:rFonts w:cs="Arial"/>
          <w:b/>
          <w:bCs/>
          <w:szCs w:val="22"/>
        </w:rPr>
      </w:pPr>
      <w:r>
        <w:rPr>
          <w:rFonts w:cs="Arial"/>
          <w:b/>
          <w:bCs/>
          <w:szCs w:val="22"/>
        </w:rPr>
        <w:t xml:space="preserve">Área de asesorías y contratos </w:t>
      </w:r>
      <w:r>
        <w:rPr>
          <w:rFonts w:cs="Arial"/>
          <w:b/>
          <w:bCs/>
          <w:szCs w:val="22"/>
        </w:rPr>
        <w:tab/>
      </w:r>
      <w:r w:rsidR="00115130" w:rsidRPr="008C2396">
        <w:rPr>
          <w:rFonts w:cs="Arial"/>
          <w:b/>
          <w:bCs/>
          <w:szCs w:val="22"/>
        </w:rPr>
        <w:t xml:space="preserve">         </w:t>
      </w:r>
      <w:r w:rsidR="00C16587" w:rsidRPr="008C2396">
        <w:rPr>
          <w:rFonts w:cs="Arial"/>
          <w:b/>
          <w:bCs/>
          <w:szCs w:val="22"/>
        </w:rPr>
        <w:t xml:space="preserve">Oficina </w:t>
      </w:r>
      <w:r w:rsidR="0008714F" w:rsidRPr="008C2396">
        <w:rPr>
          <w:rFonts w:cs="Arial"/>
          <w:b/>
          <w:bCs/>
          <w:szCs w:val="22"/>
        </w:rPr>
        <w:t>Tecnología</w:t>
      </w:r>
      <w:r w:rsidR="00115130" w:rsidRPr="008C2396">
        <w:rPr>
          <w:rFonts w:cs="Arial"/>
          <w:b/>
          <w:bCs/>
          <w:szCs w:val="22"/>
        </w:rPr>
        <w:t>s</w:t>
      </w:r>
      <w:r w:rsidR="0008714F" w:rsidRPr="008C2396">
        <w:rPr>
          <w:rFonts w:cs="Arial"/>
          <w:b/>
          <w:bCs/>
          <w:szCs w:val="22"/>
        </w:rPr>
        <w:t xml:space="preserve"> de la Información</w:t>
      </w:r>
    </w:p>
    <w:p w14:paraId="3610804A" w14:textId="77777777" w:rsidR="00775673" w:rsidRPr="008C2396" w:rsidRDefault="00775673" w:rsidP="002C1CC6">
      <w:pPr>
        <w:pStyle w:val="Piedepgina"/>
        <w:tabs>
          <w:tab w:val="clear" w:pos="4252"/>
          <w:tab w:val="clear" w:pos="8504"/>
        </w:tabs>
        <w:spacing w:line="360" w:lineRule="auto"/>
        <w:jc w:val="both"/>
        <w:rPr>
          <w:rFonts w:cs="Arial"/>
          <w:b/>
          <w:bCs/>
          <w:szCs w:val="22"/>
        </w:rPr>
      </w:pPr>
    </w:p>
    <w:p w14:paraId="32166569" w14:textId="77777777" w:rsidR="00933F02" w:rsidRPr="008C2396" w:rsidRDefault="00C758C6" w:rsidP="0050044E">
      <w:pPr>
        <w:pStyle w:val="Ttulo1"/>
        <w:rPr>
          <w:rFonts w:cs="Arial"/>
        </w:rPr>
      </w:pPr>
      <w:bookmarkStart w:id="3" w:name="_Toc532221776"/>
      <w:r w:rsidRPr="008C2396">
        <w:rPr>
          <w:rFonts w:cs="Arial"/>
        </w:rPr>
        <w:lastRenderedPageBreak/>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3"/>
      <w:r w:rsidR="00950088" w:rsidRPr="008C2396">
        <w:rPr>
          <w:rFonts w:cs="Arial"/>
        </w:rPr>
        <w:t xml:space="preserve"> </w:t>
      </w:r>
    </w:p>
    <w:p w14:paraId="203D2E69" w14:textId="77777777" w:rsidR="0008714F" w:rsidRPr="008C2396" w:rsidRDefault="0008714F" w:rsidP="0008714F">
      <w:pPr>
        <w:jc w:val="center"/>
        <w:rPr>
          <w:rFonts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2E7A0311" w14:textId="77777777" w:rsidTr="00287554">
        <w:trPr>
          <w:trHeight w:val="182"/>
        </w:trPr>
        <w:tc>
          <w:tcPr>
            <w:tcW w:w="2836" w:type="dxa"/>
            <w:shd w:val="clear" w:color="auto" w:fill="A50021"/>
            <w:vAlign w:val="center"/>
          </w:tcPr>
          <w:p w14:paraId="662A2DA3" w14:textId="77777777" w:rsidR="00752596" w:rsidRPr="008C2396" w:rsidRDefault="00752596" w:rsidP="00C7124A">
            <w:pPr>
              <w:rPr>
                <w:rFonts w:cs="Arial"/>
                <w:b/>
                <w:szCs w:val="22"/>
              </w:rPr>
            </w:pPr>
            <w:r w:rsidRPr="008C2396">
              <w:rPr>
                <w:rFonts w:cs="Arial"/>
                <w:b/>
                <w:szCs w:val="22"/>
              </w:rPr>
              <w:t>Fecha Inicio</w:t>
            </w:r>
          </w:p>
        </w:tc>
        <w:tc>
          <w:tcPr>
            <w:tcW w:w="3157" w:type="dxa"/>
            <w:gridSpan w:val="2"/>
            <w:shd w:val="clear" w:color="auto" w:fill="FFFFFF"/>
          </w:tcPr>
          <w:p w14:paraId="7B25A898" w14:textId="77777777" w:rsidR="00752596" w:rsidRPr="008C2396" w:rsidRDefault="00752596" w:rsidP="00CF1DBE">
            <w:pPr>
              <w:jc w:val="center"/>
              <w:rPr>
                <w:rFonts w:cs="Arial"/>
                <w:b/>
                <w:color w:val="D9D9D9"/>
                <w:szCs w:val="22"/>
              </w:rPr>
            </w:pPr>
            <w:r w:rsidRPr="008C2396">
              <w:rPr>
                <w:rFonts w:cs="Arial"/>
                <w:b/>
                <w:color w:val="D9D9D9"/>
                <w:szCs w:val="22"/>
              </w:rPr>
              <w:t>DD/MM//AAAA</w:t>
            </w:r>
          </w:p>
        </w:tc>
        <w:tc>
          <w:tcPr>
            <w:tcW w:w="1662" w:type="dxa"/>
            <w:shd w:val="clear" w:color="auto" w:fill="A50021"/>
          </w:tcPr>
          <w:p w14:paraId="6EC1BC03" w14:textId="77777777" w:rsidR="00752596" w:rsidRPr="008C2396" w:rsidRDefault="00752596" w:rsidP="00C7124A">
            <w:pPr>
              <w:rPr>
                <w:rFonts w:cs="Arial"/>
                <w:b/>
                <w:szCs w:val="22"/>
              </w:rPr>
            </w:pPr>
            <w:r w:rsidRPr="008C2396">
              <w:rPr>
                <w:rFonts w:cs="Arial"/>
                <w:b/>
                <w:szCs w:val="22"/>
              </w:rPr>
              <w:t>Fecha Final</w:t>
            </w:r>
          </w:p>
        </w:tc>
        <w:tc>
          <w:tcPr>
            <w:tcW w:w="2864" w:type="dxa"/>
            <w:gridSpan w:val="2"/>
            <w:shd w:val="clear" w:color="auto" w:fill="FFFFFF"/>
          </w:tcPr>
          <w:p w14:paraId="1956B568" w14:textId="77777777" w:rsidR="00752596" w:rsidRPr="008C2396" w:rsidRDefault="00752596" w:rsidP="00CF1DBE">
            <w:pPr>
              <w:jc w:val="center"/>
              <w:rPr>
                <w:rFonts w:cs="Arial"/>
                <w:b/>
                <w:color w:val="D9D9D9"/>
                <w:szCs w:val="22"/>
              </w:rPr>
            </w:pPr>
            <w:r w:rsidRPr="008C2396">
              <w:rPr>
                <w:rFonts w:cs="Arial"/>
                <w:b/>
                <w:color w:val="D9D9D9"/>
                <w:szCs w:val="22"/>
              </w:rPr>
              <w:t>DD/MM//AAAA</w:t>
            </w:r>
          </w:p>
        </w:tc>
      </w:tr>
      <w:tr w:rsidR="00C5127D" w:rsidRPr="008C2396" w14:paraId="040F9F32" w14:textId="77777777" w:rsidTr="00287554">
        <w:trPr>
          <w:trHeight w:val="230"/>
        </w:trPr>
        <w:tc>
          <w:tcPr>
            <w:tcW w:w="10519" w:type="dxa"/>
            <w:gridSpan w:val="6"/>
            <w:shd w:val="clear" w:color="auto" w:fill="A50021"/>
            <w:vAlign w:val="center"/>
          </w:tcPr>
          <w:p w14:paraId="19D46411" w14:textId="77777777" w:rsidR="00C5127D" w:rsidRPr="008C2396" w:rsidRDefault="00C5127D" w:rsidP="0031230D">
            <w:pPr>
              <w:jc w:val="center"/>
              <w:rPr>
                <w:rFonts w:cs="Arial"/>
                <w:b/>
                <w:color w:val="A6A6A6"/>
                <w:szCs w:val="22"/>
              </w:rPr>
            </w:pPr>
            <w:r w:rsidRPr="008C2396">
              <w:rPr>
                <w:rFonts w:cs="Arial"/>
                <w:b/>
                <w:szCs w:val="22"/>
              </w:rPr>
              <w:t>Modelamiento de Negocio</w:t>
            </w:r>
          </w:p>
        </w:tc>
      </w:tr>
      <w:tr w:rsidR="00C5127D" w:rsidRPr="008C2396" w14:paraId="603C8A33" w14:textId="77777777" w:rsidTr="00287554">
        <w:trPr>
          <w:trHeight w:val="1578"/>
        </w:trPr>
        <w:tc>
          <w:tcPr>
            <w:tcW w:w="10519" w:type="dxa"/>
            <w:gridSpan w:val="6"/>
            <w:shd w:val="clear" w:color="auto" w:fill="FFFFFF"/>
            <w:vAlign w:val="center"/>
          </w:tcPr>
          <w:p w14:paraId="1862D517" w14:textId="77777777" w:rsidR="00E442EC" w:rsidRPr="008C2396" w:rsidRDefault="00E442EC" w:rsidP="0031230D">
            <w:pPr>
              <w:rPr>
                <w:rFonts w:cs="Arial"/>
                <w:b/>
                <w:color w:val="A6A6A6"/>
                <w:szCs w:val="22"/>
              </w:rPr>
            </w:pPr>
          </w:p>
          <w:p w14:paraId="229599DD" w14:textId="51211428" w:rsidR="00E442EC" w:rsidRPr="008C2396" w:rsidRDefault="00792417" w:rsidP="00235D56">
            <w:pPr>
              <w:jc w:val="center"/>
              <w:rPr>
                <w:rFonts w:cs="Arial"/>
                <w:b/>
                <w:color w:val="A6A6A6"/>
                <w:szCs w:val="22"/>
              </w:rPr>
            </w:pPr>
            <w:r>
              <w:rPr>
                <w:noProof/>
              </w:rPr>
              <w:drawing>
                <wp:inline distT="0" distB="0" distL="0" distR="0" wp14:anchorId="50343C2B" wp14:editId="4E0FD9BD">
                  <wp:extent cx="5612130" cy="26174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617470"/>
                          </a:xfrm>
                          <a:prstGeom prst="rect">
                            <a:avLst/>
                          </a:prstGeom>
                          <a:noFill/>
                          <a:ln>
                            <a:noFill/>
                          </a:ln>
                        </pic:spPr>
                      </pic:pic>
                    </a:graphicData>
                  </a:graphic>
                </wp:inline>
              </w:drawing>
            </w:r>
          </w:p>
        </w:tc>
      </w:tr>
      <w:tr w:rsidR="00C5127D" w:rsidRPr="008C2396" w14:paraId="37B5D944" w14:textId="77777777" w:rsidTr="00287554">
        <w:trPr>
          <w:trHeight w:val="182"/>
        </w:trPr>
        <w:tc>
          <w:tcPr>
            <w:tcW w:w="10519" w:type="dxa"/>
            <w:gridSpan w:val="6"/>
            <w:shd w:val="clear" w:color="auto" w:fill="A50021"/>
            <w:vAlign w:val="center"/>
          </w:tcPr>
          <w:p w14:paraId="0D8EBB58" w14:textId="77777777" w:rsidR="00C5127D" w:rsidRPr="008C2396" w:rsidRDefault="00C5127D" w:rsidP="0031230D">
            <w:pPr>
              <w:jc w:val="center"/>
              <w:rPr>
                <w:rFonts w:cs="Arial"/>
                <w:b/>
                <w:szCs w:val="22"/>
              </w:rPr>
            </w:pPr>
            <w:r w:rsidRPr="008C2396">
              <w:rPr>
                <w:rFonts w:cs="Arial"/>
                <w:b/>
                <w:szCs w:val="22"/>
              </w:rPr>
              <w:t>Términos de Referencia</w:t>
            </w:r>
          </w:p>
        </w:tc>
      </w:tr>
      <w:tr w:rsidR="008355CE" w:rsidRPr="008C2396" w14:paraId="55DD8A59" w14:textId="77777777" w:rsidTr="00287554">
        <w:trPr>
          <w:trHeight w:val="1578"/>
        </w:trPr>
        <w:tc>
          <w:tcPr>
            <w:tcW w:w="2836" w:type="dxa"/>
            <w:shd w:val="clear" w:color="auto" w:fill="A50021"/>
            <w:vAlign w:val="center"/>
          </w:tcPr>
          <w:p w14:paraId="565CC551" w14:textId="77777777" w:rsidR="008355CE" w:rsidRPr="008C2396" w:rsidRDefault="00D6320C" w:rsidP="000C0F24">
            <w:pPr>
              <w:rPr>
                <w:rFonts w:cs="Arial"/>
                <w:b/>
                <w:szCs w:val="22"/>
              </w:rPr>
            </w:pPr>
            <w:r w:rsidRPr="008C2396">
              <w:rPr>
                <w:rFonts w:cs="Arial"/>
                <w:b/>
                <w:szCs w:val="22"/>
              </w:rPr>
              <w:t>Alcance</w:t>
            </w:r>
            <w:r w:rsidR="00C155CE" w:rsidRPr="008C2396">
              <w:rPr>
                <w:rFonts w:cs="Arial"/>
                <w:b/>
                <w:szCs w:val="22"/>
              </w:rPr>
              <w:t xml:space="preserve"> de la solución </w:t>
            </w:r>
          </w:p>
        </w:tc>
        <w:tc>
          <w:tcPr>
            <w:tcW w:w="7683" w:type="dxa"/>
            <w:gridSpan w:val="5"/>
            <w:shd w:val="clear" w:color="auto" w:fill="auto"/>
          </w:tcPr>
          <w:p w14:paraId="400A966F" w14:textId="77777777" w:rsidR="00B36D46" w:rsidRPr="008C2396" w:rsidRDefault="00B36D46" w:rsidP="00B36D46">
            <w:pPr>
              <w:rPr>
                <w:rFonts w:cs="Arial"/>
                <w:color w:val="A6A6A6"/>
                <w:szCs w:val="22"/>
              </w:rPr>
            </w:pPr>
            <w:r w:rsidRPr="008C2396">
              <w:rPr>
                <w:rFonts w:cs="Arial"/>
                <w:color w:val="A6A6A6"/>
                <w:szCs w:val="22"/>
              </w:rPr>
              <w:t xml:space="preserve">Describa </w:t>
            </w:r>
            <w:r w:rsidR="00C155CE" w:rsidRPr="008C2396">
              <w:rPr>
                <w:rFonts w:cs="Arial"/>
                <w:color w:val="A6A6A6"/>
                <w:szCs w:val="22"/>
              </w:rPr>
              <w:t xml:space="preserve">de forma detallada </w:t>
            </w:r>
            <w:r w:rsidR="00CF1831" w:rsidRPr="008C2396">
              <w:rPr>
                <w:rFonts w:cs="Arial"/>
                <w:color w:val="A6A6A6"/>
                <w:szCs w:val="22"/>
              </w:rPr>
              <w:t xml:space="preserve">y clara lo </w:t>
            </w:r>
            <w:r w:rsidR="0028669C" w:rsidRPr="008C2396">
              <w:rPr>
                <w:rFonts w:cs="Arial"/>
                <w:color w:val="A6A6A6"/>
                <w:szCs w:val="22"/>
              </w:rPr>
              <w:t>que,</w:t>
            </w:r>
            <w:r w:rsidR="00CF1831" w:rsidRPr="008C2396">
              <w:rPr>
                <w:rFonts w:cs="Arial"/>
                <w:color w:val="A6A6A6"/>
                <w:szCs w:val="22"/>
              </w:rPr>
              <w:t xml:space="preserve"> SI incluye la solución y lo que NO incluye, especificando hasta donde se pretende llegar con la del requerimiento.</w:t>
            </w:r>
          </w:p>
          <w:p w14:paraId="7139EA47" w14:textId="77777777" w:rsidR="008355CE" w:rsidRPr="008C2396" w:rsidRDefault="008355CE" w:rsidP="00B36D46">
            <w:pPr>
              <w:rPr>
                <w:rFonts w:cs="Arial"/>
                <w:szCs w:val="22"/>
              </w:rPr>
            </w:pPr>
          </w:p>
        </w:tc>
      </w:tr>
      <w:tr w:rsidR="006962B9" w:rsidRPr="008C2396" w14:paraId="0DEAEA8B" w14:textId="77777777" w:rsidTr="00287554">
        <w:trPr>
          <w:trHeight w:val="1578"/>
        </w:trPr>
        <w:tc>
          <w:tcPr>
            <w:tcW w:w="2836" w:type="dxa"/>
            <w:shd w:val="clear" w:color="auto" w:fill="A50021"/>
            <w:vAlign w:val="center"/>
          </w:tcPr>
          <w:p w14:paraId="2F11492E" w14:textId="77777777" w:rsidR="006962B9" w:rsidRPr="008C2396" w:rsidRDefault="00947941" w:rsidP="0031230D">
            <w:pPr>
              <w:rPr>
                <w:rFonts w:cs="Arial"/>
                <w:b/>
                <w:szCs w:val="22"/>
                <w:lang w:val="es-CO"/>
              </w:rPr>
            </w:pPr>
            <w:r w:rsidRPr="008C2396">
              <w:rPr>
                <w:rFonts w:cs="Arial"/>
                <w:b/>
                <w:szCs w:val="22"/>
                <w:lang w:val="es-CO"/>
              </w:rPr>
              <w:t>Requerimientos Funcionales y c</w:t>
            </w:r>
            <w:r w:rsidR="006012E8" w:rsidRPr="008C2396">
              <w:rPr>
                <w:rFonts w:cs="Arial"/>
                <w:b/>
                <w:szCs w:val="22"/>
                <w:lang w:val="es-CO"/>
              </w:rPr>
              <w:t xml:space="preserve">riterios de </w:t>
            </w:r>
            <w:r w:rsidR="00F15D7D" w:rsidRPr="008C2396">
              <w:rPr>
                <w:rFonts w:cs="Arial"/>
                <w:b/>
                <w:szCs w:val="22"/>
                <w:lang w:val="es-CO"/>
              </w:rPr>
              <w:t>a</w:t>
            </w:r>
            <w:r w:rsidR="00F229BC" w:rsidRPr="008C2396">
              <w:rPr>
                <w:rFonts w:cs="Arial"/>
                <w:b/>
                <w:szCs w:val="22"/>
                <w:lang w:val="es-CO"/>
              </w:rPr>
              <w:t>ceptación y</w:t>
            </w:r>
            <w:r w:rsidR="003E467C" w:rsidRPr="008C2396">
              <w:rPr>
                <w:rFonts w:cs="Arial"/>
                <w:b/>
                <w:szCs w:val="22"/>
                <w:lang w:val="es-CO"/>
              </w:rPr>
              <w:t xml:space="preserve"> </w:t>
            </w:r>
          </w:p>
        </w:tc>
        <w:tc>
          <w:tcPr>
            <w:tcW w:w="7683" w:type="dxa"/>
            <w:gridSpan w:val="5"/>
            <w:shd w:val="clear" w:color="auto" w:fill="auto"/>
          </w:tcPr>
          <w:p w14:paraId="64E28319" w14:textId="4A79E342" w:rsidR="00792417" w:rsidRDefault="00461A7B" w:rsidP="00792417">
            <w:pPr>
              <w:numPr>
                <w:ilvl w:val="0"/>
                <w:numId w:val="33"/>
              </w:numPr>
              <w:rPr>
                <w:rFonts w:cs="Arial"/>
                <w:color w:val="000000" w:themeColor="text1"/>
                <w:szCs w:val="22"/>
              </w:rPr>
            </w:pPr>
            <w:r>
              <w:rPr>
                <w:rFonts w:cs="Arial"/>
                <w:color w:val="000000" w:themeColor="text1"/>
                <w:szCs w:val="22"/>
              </w:rPr>
              <w:t>El sistema permitirá la a</w:t>
            </w:r>
            <w:r w:rsidR="0042163F">
              <w:rPr>
                <w:rFonts w:cs="Arial"/>
                <w:color w:val="000000" w:themeColor="text1"/>
                <w:szCs w:val="22"/>
              </w:rPr>
              <w:t>utomatización</w:t>
            </w:r>
            <w:r w:rsidR="00792417">
              <w:rPr>
                <w:rFonts w:cs="Arial"/>
                <w:color w:val="000000" w:themeColor="text1"/>
                <w:szCs w:val="22"/>
              </w:rPr>
              <w:t xml:space="preserve"> las demandas de los clientes. </w:t>
            </w:r>
          </w:p>
          <w:p w14:paraId="68E8CCEF" w14:textId="0E73EFBA" w:rsidR="0042163F" w:rsidRDefault="003379E9" w:rsidP="00792417">
            <w:pPr>
              <w:numPr>
                <w:ilvl w:val="0"/>
                <w:numId w:val="33"/>
              </w:numPr>
              <w:rPr>
                <w:rFonts w:cs="Arial"/>
                <w:color w:val="000000" w:themeColor="text1"/>
                <w:szCs w:val="22"/>
              </w:rPr>
            </w:pPr>
            <w:r>
              <w:rPr>
                <w:rFonts w:cs="Arial"/>
                <w:color w:val="000000" w:themeColor="text1"/>
                <w:szCs w:val="22"/>
              </w:rPr>
              <w:t>El sistema permitirá la c</w:t>
            </w:r>
            <w:r w:rsidR="0042163F">
              <w:rPr>
                <w:rFonts w:cs="Arial"/>
                <w:color w:val="000000" w:themeColor="text1"/>
                <w:szCs w:val="22"/>
              </w:rPr>
              <w:t>reación de nue</w:t>
            </w:r>
            <w:r>
              <w:rPr>
                <w:rFonts w:cs="Arial"/>
                <w:color w:val="000000" w:themeColor="text1"/>
                <w:szCs w:val="22"/>
              </w:rPr>
              <w:t>vos usuarios</w:t>
            </w:r>
            <w:r w:rsidR="0042163F">
              <w:rPr>
                <w:rFonts w:cs="Arial"/>
                <w:color w:val="000000" w:themeColor="text1"/>
                <w:szCs w:val="22"/>
              </w:rPr>
              <w:t>.</w:t>
            </w:r>
          </w:p>
          <w:p w14:paraId="0CD5A9A7" w14:textId="1D2AF7B4" w:rsidR="00792417" w:rsidRPr="00461A7B" w:rsidRDefault="003379E9" w:rsidP="00461A7B">
            <w:pPr>
              <w:numPr>
                <w:ilvl w:val="0"/>
                <w:numId w:val="33"/>
              </w:numPr>
              <w:rPr>
                <w:rFonts w:cs="Arial"/>
                <w:color w:val="000000" w:themeColor="text1"/>
                <w:szCs w:val="22"/>
              </w:rPr>
            </w:pPr>
            <w:r>
              <w:rPr>
                <w:rFonts w:cs="Arial"/>
                <w:color w:val="000000" w:themeColor="text1"/>
                <w:szCs w:val="22"/>
              </w:rPr>
              <w:t>El sistema le permitirá al usuario l</w:t>
            </w:r>
            <w:r w:rsidR="00792417" w:rsidRPr="00792417">
              <w:rPr>
                <w:rFonts w:cs="Arial"/>
                <w:color w:val="000000" w:themeColor="text1"/>
                <w:szCs w:val="22"/>
              </w:rPr>
              <w:t>lena</w:t>
            </w:r>
            <w:r>
              <w:rPr>
                <w:rFonts w:cs="Arial"/>
                <w:color w:val="000000" w:themeColor="text1"/>
                <w:szCs w:val="22"/>
              </w:rPr>
              <w:t>r los</w:t>
            </w:r>
            <w:r w:rsidR="00792417" w:rsidRPr="00792417">
              <w:rPr>
                <w:rFonts w:cs="Arial"/>
                <w:color w:val="000000" w:themeColor="text1"/>
                <w:szCs w:val="22"/>
              </w:rPr>
              <w:t xml:space="preserve"> formulari</w:t>
            </w:r>
            <w:r>
              <w:rPr>
                <w:rFonts w:cs="Arial"/>
                <w:color w:val="000000" w:themeColor="text1"/>
                <w:szCs w:val="22"/>
              </w:rPr>
              <w:t xml:space="preserve">os correspondientes. </w:t>
            </w:r>
          </w:p>
          <w:p w14:paraId="2B673B55" w14:textId="415FEC42" w:rsidR="00F0427D" w:rsidRDefault="003379E9" w:rsidP="00792417">
            <w:pPr>
              <w:numPr>
                <w:ilvl w:val="0"/>
                <w:numId w:val="33"/>
              </w:numPr>
              <w:rPr>
                <w:rFonts w:cs="Arial"/>
                <w:color w:val="000000" w:themeColor="text1"/>
                <w:szCs w:val="22"/>
              </w:rPr>
            </w:pPr>
            <w:r>
              <w:rPr>
                <w:rFonts w:cs="Arial"/>
                <w:color w:val="000000" w:themeColor="text1"/>
                <w:szCs w:val="22"/>
              </w:rPr>
              <w:t>El sistema dará una</w:t>
            </w:r>
            <w:r w:rsidR="00F0427D">
              <w:rPr>
                <w:rFonts w:cs="Arial"/>
                <w:color w:val="000000" w:themeColor="text1"/>
                <w:szCs w:val="22"/>
              </w:rPr>
              <w:t xml:space="preserve"> la visualización de cada actualización del proceso.</w:t>
            </w:r>
          </w:p>
          <w:p w14:paraId="6EC16FA6" w14:textId="013DBAA8" w:rsidR="00792417" w:rsidRDefault="003379E9" w:rsidP="00792417">
            <w:pPr>
              <w:numPr>
                <w:ilvl w:val="0"/>
                <w:numId w:val="33"/>
              </w:numPr>
              <w:rPr>
                <w:rFonts w:cs="Arial"/>
                <w:color w:val="000000" w:themeColor="text1"/>
                <w:szCs w:val="22"/>
              </w:rPr>
            </w:pPr>
            <w:r>
              <w:rPr>
                <w:rFonts w:cs="Arial"/>
                <w:color w:val="000000" w:themeColor="text1"/>
                <w:szCs w:val="22"/>
              </w:rPr>
              <w:t>El sistema creará los</w:t>
            </w:r>
            <w:r w:rsidR="0042163F">
              <w:rPr>
                <w:rFonts w:cs="Arial"/>
                <w:color w:val="000000" w:themeColor="text1"/>
                <w:szCs w:val="22"/>
              </w:rPr>
              <w:t xml:space="preserve"> documentos por cada nuevo usuario. </w:t>
            </w:r>
          </w:p>
          <w:p w14:paraId="65868DF5" w14:textId="5A283421" w:rsidR="0042163F" w:rsidRPr="00792417" w:rsidRDefault="003379E9" w:rsidP="00792417">
            <w:pPr>
              <w:numPr>
                <w:ilvl w:val="0"/>
                <w:numId w:val="33"/>
              </w:numPr>
              <w:rPr>
                <w:rFonts w:cs="Arial"/>
                <w:color w:val="000000" w:themeColor="text1"/>
                <w:szCs w:val="22"/>
              </w:rPr>
            </w:pPr>
            <w:r>
              <w:rPr>
                <w:rFonts w:cs="Arial"/>
                <w:color w:val="000000" w:themeColor="text1"/>
                <w:szCs w:val="22"/>
              </w:rPr>
              <w:t>El sistema permitirá la o</w:t>
            </w:r>
            <w:r w:rsidR="0042163F">
              <w:rPr>
                <w:rFonts w:cs="Arial"/>
                <w:color w:val="000000" w:themeColor="text1"/>
                <w:szCs w:val="22"/>
              </w:rPr>
              <w:t xml:space="preserve">bservación y </w:t>
            </w:r>
            <w:r>
              <w:rPr>
                <w:rFonts w:cs="Arial"/>
                <w:color w:val="000000" w:themeColor="text1"/>
                <w:szCs w:val="22"/>
              </w:rPr>
              <w:t>llevará la contabilización</w:t>
            </w:r>
            <w:r w:rsidR="0042163F">
              <w:rPr>
                <w:rFonts w:cs="Arial"/>
                <w:color w:val="000000" w:themeColor="text1"/>
                <w:szCs w:val="22"/>
              </w:rPr>
              <w:t xml:space="preserve"> de los pagos recibidos en un </w:t>
            </w:r>
            <w:proofErr w:type="spellStart"/>
            <w:r w:rsidR="0042163F">
              <w:rPr>
                <w:rFonts w:cs="Arial"/>
                <w:color w:val="000000" w:themeColor="text1"/>
                <w:szCs w:val="22"/>
              </w:rPr>
              <w:t>dashboard</w:t>
            </w:r>
            <w:proofErr w:type="spellEnd"/>
            <w:r w:rsidR="0042163F">
              <w:rPr>
                <w:rFonts w:cs="Arial"/>
                <w:color w:val="000000" w:themeColor="text1"/>
                <w:szCs w:val="22"/>
              </w:rPr>
              <w:t>,</w:t>
            </w:r>
          </w:p>
          <w:p w14:paraId="2264AEEC" w14:textId="239B973E" w:rsidR="00792417" w:rsidRPr="003379E9" w:rsidRDefault="003379E9" w:rsidP="003379E9">
            <w:pPr>
              <w:numPr>
                <w:ilvl w:val="0"/>
                <w:numId w:val="33"/>
              </w:numPr>
              <w:rPr>
                <w:rFonts w:cs="Arial"/>
                <w:color w:val="000000" w:themeColor="text1"/>
                <w:szCs w:val="22"/>
              </w:rPr>
            </w:pPr>
            <w:r>
              <w:rPr>
                <w:rFonts w:cs="Arial"/>
                <w:color w:val="000000" w:themeColor="text1"/>
                <w:szCs w:val="22"/>
              </w:rPr>
              <w:t>El sistema permitirá</w:t>
            </w:r>
            <w:r w:rsidR="0042163F">
              <w:rPr>
                <w:rFonts w:cs="Arial"/>
                <w:color w:val="000000" w:themeColor="text1"/>
                <w:szCs w:val="22"/>
              </w:rPr>
              <w:t xml:space="preserve"> que el administrador actualice la situación jurídica de cada usuario. </w:t>
            </w:r>
          </w:p>
          <w:p w14:paraId="2BCEC1BE" w14:textId="6DA3E9E8" w:rsidR="0042163F" w:rsidRDefault="003379E9" w:rsidP="0042163F">
            <w:pPr>
              <w:numPr>
                <w:ilvl w:val="0"/>
                <w:numId w:val="33"/>
              </w:numPr>
              <w:rPr>
                <w:rFonts w:cs="Arial"/>
                <w:color w:val="000000" w:themeColor="text1"/>
                <w:szCs w:val="22"/>
              </w:rPr>
            </w:pPr>
            <w:r>
              <w:rPr>
                <w:rFonts w:cs="Arial"/>
                <w:color w:val="000000" w:themeColor="text1"/>
                <w:szCs w:val="22"/>
              </w:rPr>
              <w:t>El sistema enviará</w:t>
            </w:r>
            <w:r w:rsidR="0042163F">
              <w:rPr>
                <w:rFonts w:cs="Arial"/>
                <w:color w:val="000000" w:themeColor="text1"/>
                <w:szCs w:val="22"/>
              </w:rPr>
              <w:t xml:space="preserve"> notificaciones al cliente, por cada </w:t>
            </w:r>
            <w:r>
              <w:rPr>
                <w:rFonts w:cs="Arial"/>
                <w:color w:val="000000" w:themeColor="text1"/>
                <w:szCs w:val="22"/>
              </w:rPr>
              <w:t xml:space="preserve">nueva </w:t>
            </w:r>
            <w:r w:rsidR="0042163F">
              <w:rPr>
                <w:rFonts w:cs="Arial"/>
                <w:color w:val="000000" w:themeColor="text1"/>
                <w:szCs w:val="22"/>
              </w:rPr>
              <w:t>actualización del proceso</w:t>
            </w:r>
            <w:r>
              <w:rPr>
                <w:rFonts w:cs="Arial"/>
                <w:color w:val="000000" w:themeColor="text1"/>
                <w:szCs w:val="22"/>
              </w:rPr>
              <w:t>,</w:t>
            </w:r>
            <w:r w:rsidR="0042163F">
              <w:rPr>
                <w:rFonts w:cs="Arial"/>
                <w:color w:val="000000" w:themeColor="text1"/>
                <w:szCs w:val="22"/>
              </w:rPr>
              <w:t xml:space="preserve"> y al administrador</w:t>
            </w:r>
            <w:r>
              <w:rPr>
                <w:rFonts w:cs="Arial"/>
                <w:color w:val="000000" w:themeColor="text1"/>
                <w:szCs w:val="22"/>
              </w:rPr>
              <w:t>,</w:t>
            </w:r>
            <w:r w:rsidR="0042163F">
              <w:rPr>
                <w:rFonts w:cs="Arial"/>
                <w:color w:val="000000" w:themeColor="text1"/>
                <w:szCs w:val="22"/>
              </w:rPr>
              <w:t xml:space="preserve"> por cada nuevo usuario. </w:t>
            </w:r>
          </w:p>
          <w:p w14:paraId="31639E31" w14:textId="77777777" w:rsidR="00792417" w:rsidRPr="00792417" w:rsidRDefault="00792417" w:rsidP="00792417">
            <w:pPr>
              <w:rPr>
                <w:rFonts w:cs="Arial"/>
                <w:color w:val="A6A6A6"/>
                <w:szCs w:val="22"/>
                <w:lang w:val="es-ES_tradnl"/>
              </w:rPr>
            </w:pPr>
          </w:p>
          <w:p w14:paraId="4531432D" w14:textId="1B65E042" w:rsidR="00792417" w:rsidRPr="008C2396" w:rsidRDefault="00792417" w:rsidP="00C33F61">
            <w:pPr>
              <w:rPr>
                <w:rFonts w:cs="Arial"/>
                <w:color w:val="A6A6A6"/>
                <w:szCs w:val="22"/>
              </w:rPr>
            </w:pPr>
          </w:p>
        </w:tc>
      </w:tr>
      <w:tr w:rsidR="00D51922" w:rsidRPr="008C2396" w14:paraId="3EB5FAF7" w14:textId="77777777" w:rsidTr="00287554">
        <w:trPr>
          <w:trHeight w:val="1578"/>
        </w:trPr>
        <w:tc>
          <w:tcPr>
            <w:tcW w:w="2836" w:type="dxa"/>
            <w:shd w:val="clear" w:color="auto" w:fill="A50021"/>
            <w:vAlign w:val="center"/>
          </w:tcPr>
          <w:p w14:paraId="08349E22" w14:textId="77777777" w:rsidR="00D51922" w:rsidRPr="008C2396" w:rsidRDefault="00E226C6" w:rsidP="0031230D">
            <w:pPr>
              <w:rPr>
                <w:rFonts w:cs="Arial"/>
                <w:b/>
                <w:szCs w:val="22"/>
                <w:lang w:val="es-CO"/>
              </w:rPr>
            </w:pPr>
            <w:r w:rsidRPr="008C2396">
              <w:rPr>
                <w:rFonts w:cs="Arial"/>
                <w:b/>
                <w:szCs w:val="22"/>
                <w:lang w:val="es-CO"/>
              </w:rPr>
              <w:lastRenderedPageBreak/>
              <w:t xml:space="preserve">Requerimientos </w:t>
            </w:r>
            <w:r w:rsidR="0036354D" w:rsidRPr="008C2396">
              <w:rPr>
                <w:rFonts w:cs="Arial"/>
                <w:b/>
                <w:szCs w:val="22"/>
                <w:lang w:val="es-CO"/>
              </w:rPr>
              <w:t>no</w:t>
            </w:r>
            <w:r w:rsidR="00ED5FA3" w:rsidRPr="008C2396">
              <w:rPr>
                <w:rFonts w:cs="Arial"/>
                <w:b/>
                <w:szCs w:val="22"/>
                <w:lang w:val="es-CO"/>
              </w:rPr>
              <w:t xml:space="preserve"> </w:t>
            </w:r>
            <w:r w:rsidRPr="008C2396">
              <w:rPr>
                <w:rFonts w:cs="Arial"/>
                <w:b/>
                <w:szCs w:val="22"/>
                <w:lang w:val="es-CO"/>
              </w:rPr>
              <w:t>Funcionales</w:t>
            </w:r>
            <w:r w:rsidR="000B196E" w:rsidRPr="008C2396">
              <w:rPr>
                <w:rFonts w:cs="Arial"/>
                <w:b/>
                <w:szCs w:val="22"/>
                <w:lang w:val="es-CO"/>
              </w:rPr>
              <w:t xml:space="preserve"> y de calidad</w:t>
            </w:r>
            <w:r w:rsidRPr="008C2396">
              <w:rPr>
                <w:rFonts w:cs="Arial"/>
                <w:b/>
                <w:szCs w:val="22"/>
                <w:lang w:val="es-CO"/>
              </w:rPr>
              <w:t xml:space="preserve"> </w:t>
            </w:r>
          </w:p>
        </w:tc>
        <w:tc>
          <w:tcPr>
            <w:tcW w:w="7683" w:type="dxa"/>
            <w:gridSpan w:val="5"/>
            <w:shd w:val="clear" w:color="auto" w:fill="auto"/>
          </w:tcPr>
          <w:p w14:paraId="58D6E865" w14:textId="7EC099DB" w:rsidR="003379E9" w:rsidRPr="00461A7B" w:rsidRDefault="003379E9" w:rsidP="00461A7B">
            <w:pPr>
              <w:pStyle w:val="Prrafodelista"/>
              <w:numPr>
                <w:ilvl w:val="0"/>
                <w:numId w:val="49"/>
              </w:numPr>
              <w:rPr>
                <w:rFonts w:cs="Arial"/>
                <w:color w:val="000000" w:themeColor="text1"/>
                <w:szCs w:val="22"/>
              </w:rPr>
            </w:pPr>
            <w:r w:rsidRPr="00461A7B">
              <w:rPr>
                <w:rFonts w:cs="Arial"/>
                <w:color w:val="000000" w:themeColor="text1"/>
                <w:szCs w:val="22"/>
              </w:rPr>
              <w:t>El sistema debe ser capaz de procesar 500 transacciones por segundo.</w:t>
            </w:r>
          </w:p>
          <w:p w14:paraId="4F30DF60" w14:textId="62A5F5B9" w:rsidR="003379E9" w:rsidRDefault="003379E9" w:rsidP="00461A7B">
            <w:pPr>
              <w:numPr>
                <w:ilvl w:val="0"/>
                <w:numId w:val="49"/>
              </w:numPr>
              <w:rPr>
                <w:rFonts w:cs="Arial"/>
                <w:color w:val="000000" w:themeColor="text1"/>
                <w:szCs w:val="22"/>
                <w:lang w:val="es-MX"/>
              </w:rPr>
            </w:pPr>
            <w:r w:rsidRPr="003379E9">
              <w:rPr>
                <w:rFonts w:cs="Arial"/>
                <w:color w:val="000000" w:themeColor="text1"/>
                <w:szCs w:val="22"/>
                <w:lang w:val="es-MX"/>
              </w:rPr>
              <w:t>Toda funcionalidad del sistema y transacción de negocio debe responder al usuario en menos de 5 segundos.</w:t>
            </w:r>
          </w:p>
          <w:p w14:paraId="13D0B312" w14:textId="26A3C62C" w:rsidR="00461A7B" w:rsidRPr="003379E9" w:rsidRDefault="00461A7B" w:rsidP="00461A7B">
            <w:pPr>
              <w:numPr>
                <w:ilvl w:val="0"/>
                <w:numId w:val="49"/>
              </w:numPr>
              <w:shd w:val="clear" w:color="auto" w:fill="FFFFFF"/>
              <w:spacing w:after="60"/>
              <w:rPr>
                <w:rFonts w:cs="Arial"/>
                <w:color w:val="222222"/>
                <w:szCs w:val="22"/>
                <w:lang w:val="es-MX" w:eastAsia="es-MX"/>
              </w:rPr>
            </w:pPr>
            <w:r w:rsidRPr="00461A7B">
              <w:rPr>
                <w:rFonts w:cs="Arial"/>
                <w:color w:val="222222"/>
                <w:szCs w:val="22"/>
                <w:lang w:eastAsia="es-MX"/>
              </w:rPr>
              <w:t>El sistema implementara una sección para pagos seguros.</w:t>
            </w:r>
          </w:p>
          <w:p w14:paraId="5BA435B1" w14:textId="6482911B" w:rsidR="003379E9" w:rsidRPr="00461A7B" w:rsidRDefault="003379E9" w:rsidP="00461A7B">
            <w:pPr>
              <w:numPr>
                <w:ilvl w:val="0"/>
                <w:numId w:val="49"/>
              </w:numPr>
              <w:shd w:val="clear" w:color="auto" w:fill="FFFFFF"/>
              <w:spacing w:after="60"/>
              <w:rPr>
                <w:rFonts w:cs="Arial"/>
                <w:color w:val="222222"/>
                <w:szCs w:val="22"/>
                <w:lang w:val="es-MX" w:eastAsia="es-MX"/>
              </w:rPr>
            </w:pPr>
            <w:r w:rsidRPr="003379E9">
              <w:rPr>
                <w:rFonts w:cs="Arial"/>
                <w:color w:val="222222"/>
                <w:szCs w:val="22"/>
                <w:lang w:val="es-MX" w:eastAsia="es-MX"/>
              </w:rPr>
              <w:t xml:space="preserve">El sistema debe ser capaz de operar adecuadamente con hasta </w:t>
            </w:r>
            <w:r w:rsidRPr="00461A7B">
              <w:rPr>
                <w:rFonts w:cs="Arial"/>
                <w:color w:val="222222"/>
                <w:szCs w:val="22"/>
                <w:lang w:val="es-MX" w:eastAsia="es-MX"/>
              </w:rPr>
              <w:t>500</w:t>
            </w:r>
            <w:r w:rsidRPr="003379E9">
              <w:rPr>
                <w:rFonts w:cs="Arial"/>
                <w:color w:val="222222"/>
                <w:szCs w:val="22"/>
                <w:lang w:val="es-MX" w:eastAsia="es-MX"/>
              </w:rPr>
              <w:t xml:space="preserve"> usuarios con sesiones concurrentes.</w:t>
            </w:r>
          </w:p>
          <w:p w14:paraId="6D137930" w14:textId="77777777" w:rsidR="003379E9" w:rsidRPr="003379E9" w:rsidRDefault="003379E9" w:rsidP="00461A7B">
            <w:pPr>
              <w:numPr>
                <w:ilvl w:val="0"/>
                <w:numId w:val="49"/>
              </w:numPr>
              <w:shd w:val="clear" w:color="auto" w:fill="FFFFFF"/>
              <w:spacing w:after="60"/>
              <w:rPr>
                <w:rFonts w:cs="Arial"/>
                <w:color w:val="222222"/>
                <w:szCs w:val="22"/>
                <w:lang w:val="es-MX" w:eastAsia="es-MX"/>
              </w:rPr>
            </w:pPr>
            <w:r w:rsidRPr="003379E9">
              <w:rPr>
                <w:rFonts w:cs="Arial"/>
                <w:color w:val="222222"/>
                <w:szCs w:val="22"/>
                <w:lang w:val="es-MX" w:eastAsia="es-MX"/>
              </w:rPr>
              <w:t>Los datos modificados en la base de datos deben ser actualizados para todos los usuarios que acceden en menos de 2 segundos.</w:t>
            </w:r>
          </w:p>
          <w:p w14:paraId="72050F6A" w14:textId="47FBC177" w:rsidR="003379E9" w:rsidRPr="003379E9" w:rsidRDefault="003379E9" w:rsidP="00461A7B">
            <w:pPr>
              <w:numPr>
                <w:ilvl w:val="0"/>
                <w:numId w:val="49"/>
              </w:numPr>
              <w:shd w:val="clear" w:color="auto" w:fill="FFFFFF"/>
              <w:spacing w:after="60"/>
              <w:rPr>
                <w:rFonts w:cs="Arial"/>
                <w:color w:val="222222"/>
                <w:szCs w:val="22"/>
                <w:lang w:val="es-MX" w:eastAsia="es-MX"/>
              </w:rPr>
            </w:pPr>
            <w:r w:rsidRPr="003379E9">
              <w:rPr>
                <w:rFonts w:cs="Arial"/>
                <w:color w:val="222222"/>
                <w:szCs w:val="22"/>
                <w:lang w:val="es-MX" w:eastAsia="es-MX"/>
              </w:rPr>
              <w:t>Todos los sistemas deben respaldarse cada 24 horas</w:t>
            </w:r>
            <w:r w:rsidR="00461A7B">
              <w:rPr>
                <w:rFonts w:cs="Arial"/>
                <w:color w:val="222222"/>
                <w:szCs w:val="22"/>
                <w:lang w:val="es-MX" w:eastAsia="es-MX"/>
              </w:rPr>
              <w:t xml:space="preserve"> </w:t>
            </w:r>
            <w:r w:rsidRPr="003379E9">
              <w:rPr>
                <w:rFonts w:cs="Arial"/>
                <w:color w:val="222222"/>
                <w:szCs w:val="22"/>
                <w:lang w:val="es-MX" w:eastAsia="es-MX"/>
              </w:rPr>
              <w:t>en un edificio distinto al que reside el sistema.</w:t>
            </w:r>
          </w:p>
          <w:p w14:paraId="452188D3" w14:textId="146D840B" w:rsidR="003379E9" w:rsidRPr="00461A7B" w:rsidRDefault="003379E9" w:rsidP="00461A7B">
            <w:pPr>
              <w:numPr>
                <w:ilvl w:val="0"/>
                <w:numId w:val="49"/>
              </w:numPr>
              <w:shd w:val="clear" w:color="auto" w:fill="FFFFFF"/>
              <w:spacing w:after="60"/>
              <w:rPr>
                <w:rFonts w:cs="Arial"/>
                <w:color w:val="222222"/>
                <w:szCs w:val="22"/>
                <w:lang w:val="es-MX" w:eastAsia="es-MX"/>
              </w:rPr>
            </w:pPr>
            <w:r w:rsidRPr="003379E9">
              <w:rPr>
                <w:rFonts w:cs="Arial"/>
                <w:color w:val="222222"/>
                <w:szCs w:val="22"/>
                <w:lang w:val="es-MX" w:eastAsia="es-MX"/>
              </w:rPr>
              <w:t>Si se identifican ataques de seguridad o brecha del sistema, el mismo no continuará operando hasta ser desbloqueado por un administrador de seguridad.</w:t>
            </w:r>
          </w:p>
          <w:p w14:paraId="0FA3348D" w14:textId="77777777" w:rsidR="003379E9" w:rsidRPr="003379E9" w:rsidRDefault="003379E9" w:rsidP="00461A7B">
            <w:pPr>
              <w:numPr>
                <w:ilvl w:val="0"/>
                <w:numId w:val="49"/>
              </w:numPr>
              <w:shd w:val="clear" w:color="auto" w:fill="FFFFFF"/>
              <w:spacing w:after="60"/>
              <w:rPr>
                <w:rFonts w:cs="Arial"/>
                <w:color w:val="222222"/>
                <w:szCs w:val="22"/>
                <w:lang w:val="es-MX" w:eastAsia="es-MX"/>
              </w:rPr>
            </w:pPr>
            <w:r w:rsidRPr="003379E9">
              <w:rPr>
                <w:rFonts w:cs="Arial"/>
                <w:color w:val="222222"/>
                <w:szCs w:val="22"/>
                <w:lang w:val="es-MX" w:eastAsia="es-MX"/>
              </w:rPr>
              <w:t>El sistema debe contar con manuales de usuario estructurados adecuadamente.</w:t>
            </w:r>
          </w:p>
          <w:p w14:paraId="0323BF4C" w14:textId="77777777" w:rsidR="003379E9" w:rsidRPr="003379E9" w:rsidRDefault="003379E9" w:rsidP="00461A7B">
            <w:pPr>
              <w:numPr>
                <w:ilvl w:val="0"/>
                <w:numId w:val="49"/>
              </w:numPr>
              <w:shd w:val="clear" w:color="auto" w:fill="FFFFFF"/>
              <w:spacing w:after="60"/>
              <w:rPr>
                <w:rFonts w:cs="Arial"/>
                <w:color w:val="222222"/>
                <w:szCs w:val="22"/>
                <w:lang w:val="es-MX" w:eastAsia="es-MX"/>
              </w:rPr>
            </w:pPr>
            <w:r w:rsidRPr="003379E9">
              <w:rPr>
                <w:rFonts w:cs="Arial"/>
                <w:color w:val="222222"/>
                <w:szCs w:val="22"/>
                <w:lang w:val="es-MX" w:eastAsia="es-MX"/>
              </w:rPr>
              <w:t>El sistema debe proporcionar mensajes de error que sean informativos y orientados a usuario final.</w:t>
            </w:r>
          </w:p>
          <w:p w14:paraId="0D6E7152" w14:textId="77777777" w:rsidR="003379E9" w:rsidRPr="003379E9" w:rsidRDefault="003379E9" w:rsidP="00461A7B">
            <w:pPr>
              <w:numPr>
                <w:ilvl w:val="0"/>
                <w:numId w:val="49"/>
              </w:numPr>
              <w:shd w:val="clear" w:color="auto" w:fill="FFFFFF"/>
              <w:spacing w:after="60"/>
              <w:rPr>
                <w:rFonts w:cs="Arial"/>
                <w:color w:val="222222"/>
                <w:szCs w:val="22"/>
                <w:lang w:val="es-MX" w:eastAsia="es-MX"/>
              </w:rPr>
            </w:pPr>
            <w:r w:rsidRPr="003379E9">
              <w:rPr>
                <w:rFonts w:cs="Arial"/>
                <w:color w:val="222222"/>
                <w:szCs w:val="22"/>
                <w:lang w:val="es-MX" w:eastAsia="es-MX"/>
              </w:rPr>
              <w:t>El sistema debe contar con un módulo de ayuda en línea.</w:t>
            </w:r>
          </w:p>
          <w:p w14:paraId="0005AC5A" w14:textId="66B88F62" w:rsidR="003379E9" w:rsidRPr="00461A7B" w:rsidRDefault="003379E9" w:rsidP="00461A7B">
            <w:pPr>
              <w:numPr>
                <w:ilvl w:val="0"/>
                <w:numId w:val="49"/>
              </w:numPr>
              <w:shd w:val="clear" w:color="auto" w:fill="FFFFFF"/>
              <w:spacing w:after="60"/>
              <w:rPr>
                <w:rFonts w:cs="Arial"/>
                <w:color w:val="222222"/>
                <w:szCs w:val="22"/>
                <w:lang w:val="es-MX" w:eastAsia="es-MX"/>
              </w:rPr>
            </w:pPr>
            <w:r w:rsidRPr="00461A7B">
              <w:rPr>
                <w:rFonts w:cs="Arial"/>
                <w:color w:val="222222"/>
                <w:szCs w:val="22"/>
                <w:lang w:val="es-MX" w:eastAsia="es-MX"/>
              </w:rPr>
              <w:t xml:space="preserve">El sistema debe poseer un diseño “Responsive”, siendo escalable para cualquier dispositivo y navegador web. </w:t>
            </w:r>
          </w:p>
          <w:p w14:paraId="3A8BF557" w14:textId="77777777" w:rsidR="003379E9" w:rsidRPr="003379E9" w:rsidRDefault="003379E9" w:rsidP="00461A7B">
            <w:pPr>
              <w:numPr>
                <w:ilvl w:val="0"/>
                <w:numId w:val="49"/>
              </w:numPr>
              <w:shd w:val="clear" w:color="auto" w:fill="FFFFFF"/>
              <w:spacing w:after="60"/>
              <w:rPr>
                <w:rFonts w:cs="Arial"/>
                <w:color w:val="222222"/>
                <w:szCs w:val="22"/>
                <w:lang w:val="es-MX" w:eastAsia="es-MX"/>
              </w:rPr>
            </w:pPr>
            <w:r w:rsidRPr="003379E9">
              <w:rPr>
                <w:rFonts w:cs="Arial"/>
                <w:color w:val="222222"/>
                <w:szCs w:val="22"/>
                <w:lang w:val="es-MX" w:eastAsia="es-MX"/>
              </w:rPr>
              <w:t>El sistema debe poseer interfaces gráficas bien formadas.</w:t>
            </w:r>
          </w:p>
          <w:p w14:paraId="5E4E93AB" w14:textId="77777777" w:rsidR="00461A7B" w:rsidRPr="00461A7B" w:rsidRDefault="00461A7B" w:rsidP="00461A7B">
            <w:pPr>
              <w:numPr>
                <w:ilvl w:val="0"/>
                <w:numId w:val="49"/>
              </w:numPr>
              <w:shd w:val="clear" w:color="auto" w:fill="FFFFFF"/>
              <w:spacing w:after="60"/>
              <w:rPr>
                <w:rFonts w:cs="Arial"/>
                <w:color w:val="222222"/>
                <w:szCs w:val="22"/>
                <w:lang w:val="es-MX" w:eastAsia="es-MX"/>
              </w:rPr>
            </w:pPr>
            <w:r w:rsidRPr="00461A7B">
              <w:rPr>
                <w:rFonts w:cs="Arial"/>
                <w:color w:val="222222"/>
                <w:szCs w:val="22"/>
                <w:lang w:val="es-MX" w:eastAsia="es-MX"/>
              </w:rPr>
              <w:t>El sistema debe tener una disponibilidad del 99,99% de las veces en que un usuario intente accederlo.</w:t>
            </w:r>
          </w:p>
          <w:p w14:paraId="0783E9F5" w14:textId="77777777" w:rsidR="00461A7B" w:rsidRPr="00461A7B" w:rsidRDefault="00461A7B" w:rsidP="00461A7B">
            <w:pPr>
              <w:numPr>
                <w:ilvl w:val="0"/>
                <w:numId w:val="49"/>
              </w:numPr>
              <w:shd w:val="clear" w:color="auto" w:fill="FFFFFF"/>
              <w:spacing w:after="60"/>
              <w:rPr>
                <w:rFonts w:cs="Arial"/>
                <w:color w:val="222222"/>
                <w:szCs w:val="22"/>
                <w:lang w:val="es-MX" w:eastAsia="es-MX"/>
              </w:rPr>
            </w:pPr>
            <w:r w:rsidRPr="00461A7B">
              <w:rPr>
                <w:rFonts w:cs="Arial"/>
                <w:color w:val="222222"/>
                <w:szCs w:val="22"/>
                <w:lang w:val="es-MX" w:eastAsia="es-MX"/>
              </w:rPr>
              <w:t>El tiempo para iniciar o reiniciar el sistema no podrá ser mayor a 5 minutos.</w:t>
            </w:r>
          </w:p>
          <w:p w14:paraId="65A32457" w14:textId="744F8CCA" w:rsidR="003379E9" w:rsidRPr="0073406C" w:rsidRDefault="00461A7B" w:rsidP="0073406C">
            <w:pPr>
              <w:numPr>
                <w:ilvl w:val="0"/>
                <w:numId w:val="49"/>
              </w:numPr>
              <w:shd w:val="clear" w:color="auto" w:fill="FFFFFF"/>
              <w:spacing w:after="60"/>
              <w:rPr>
                <w:rFonts w:cs="Arial"/>
                <w:color w:val="222222"/>
                <w:szCs w:val="22"/>
                <w:lang w:val="es-MX" w:eastAsia="es-MX"/>
              </w:rPr>
            </w:pPr>
            <w:r w:rsidRPr="00461A7B">
              <w:rPr>
                <w:rFonts w:cs="Arial"/>
                <w:color w:val="222222"/>
                <w:szCs w:val="22"/>
                <w:lang w:val="es-MX" w:eastAsia="es-MX"/>
              </w:rPr>
              <w:t>La tasa de tiempos de falla del sistema no podrá ser mayor al 0,5% del tiempo de operación total.</w:t>
            </w:r>
          </w:p>
        </w:tc>
      </w:tr>
      <w:tr w:rsidR="006962B9" w:rsidRPr="008C2396" w14:paraId="63BBE78E" w14:textId="77777777" w:rsidTr="005D0764">
        <w:trPr>
          <w:trHeight w:val="1996"/>
        </w:trPr>
        <w:tc>
          <w:tcPr>
            <w:tcW w:w="2836" w:type="dxa"/>
            <w:shd w:val="clear" w:color="auto" w:fill="A50021"/>
            <w:vAlign w:val="center"/>
          </w:tcPr>
          <w:p w14:paraId="6669BC01" w14:textId="77777777" w:rsidR="006962B9" w:rsidRPr="008C2396" w:rsidRDefault="006962B9" w:rsidP="00BA36DD">
            <w:pPr>
              <w:rPr>
                <w:rFonts w:cs="Arial"/>
                <w:b/>
                <w:szCs w:val="22"/>
                <w:lang w:val="es-CO"/>
              </w:rPr>
            </w:pPr>
            <w:r w:rsidRPr="008C2396">
              <w:rPr>
                <w:rFonts w:cs="Arial"/>
                <w:b/>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3346"/>
            </w:tblGrid>
            <w:tr w:rsidR="00F0451E" w:rsidRPr="008C2396" w14:paraId="1839BB1D" w14:textId="77777777" w:rsidTr="00287554">
              <w:tc>
                <w:tcPr>
                  <w:tcW w:w="0" w:type="auto"/>
                  <w:shd w:val="clear" w:color="auto" w:fill="A6A6A6"/>
                </w:tcPr>
                <w:p w14:paraId="015E703F" w14:textId="77777777" w:rsidR="00F0451E" w:rsidRPr="008C2396" w:rsidRDefault="00F0451E" w:rsidP="0031230D">
                  <w:pPr>
                    <w:jc w:val="center"/>
                    <w:rPr>
                      <w:rFonts w:cs="Arial"/>
                      <w:b/>
                      <w:sz w:val="20"/>
                      <w:szCs w:val="20"/>
                    </w:rPr>
                  </w:pPr>
                  <w:r w:rsidRPr="008C2396">
                    <w:rPr>
                      <w:rFonts w:cs="Arial"/>
                      <w:b/>
                      <w:sz w:val="20"/>
                      <w:szCs w:val="20"/>
                    </w:rPr>
                    <w:t>Nombre/Rol/Perfil</w:t>
                  </w:r>
                </w:p>
              </w:tc>
              <w:tc>
                <w:tcPr>
                  <w:tcW w:w="0" w:type="auto"/>
                  <w:shd w:val="clear" w:color="auto" w:fill="A6A6A6"/>
                </w:tcPr>
                <w:p w14:paraId="1F04DA5C" w14:textId="77777777" w:rsidR="00F0451E" w:rsidRPr="008C2396" w:rsidRDefault="00F0451E" w:rsidP="0031230D">
                  <w:pPr>
                    <w:jc w:val="center"/>
                    <w:rPr>
                      <w:rFonts w:cs="Arial"/>
                      <w:b/>
                      <w:sz w:val="20"/>
                      <w:szCs w:val="20"/>
                    </w:rPr>
                  </w:pPr>
                  <w:r w:rsidRPr="008C2396">
                    <w:rPr>
                      <w:rFonts w:cs="Arial"/>
                      <w:b/>
                      <w:sz w:val="20"/>
                      <w:szCs w:val="20"/>
                    </w:rPr>
                    <w:t>Descripción</w:t>
                  </w:r>
                </w:p>
              </w:tc>
            </w:tr>
            <w:tr w:rsidR="00F0451E" w:rsidRPr="008C2396" w14:paraId="0852E567" w14:textId="77777777" w:rsidTr="00287554">
              <w:tc>
                <w:tcPr>
                  <w:tcW w:w="0" w:type="auto"/>
                  <w:shd w:val="clear" w:color="auto" w:fill="auto"/>
                </w:tcPr>
                <w:p w14:paraId="79CC15A5" w14:textId="77777777" w:rsidR="00F0451E" w:rsidRPr="008C2396" w:rsidRDefault="00DB2673" w:rsidP="0031230D">
                  <w:pPr>
                    <w:jc w:val="center"/>
                    <w:rPr>
                      <w:rFonts w:cs="Arial"/>
                      <w:sz w:val="20"/>
                      <w:szCs w:val="20"/>
                    </w:rPr>
                  </w:pPr>
                  <w:r w:rsidRPr="008C2396">
                    <w:rPr>
                      <w:rFonts w:cs="Arial"/>
                      <w:color w:val="A6A6A6"/>
                      <w:szCs w:val="22"/>
                    </w:rPr>
                    <w:t xml:space="preserve">Asigne un rol o nombre que permita identificar un </w:t>
                  </w:r>
                  <w:r w:rsidR="00311F0C" w:rsidRPr="008C2396">
                    <w:rPr>
                      <w:rFonts w:cs="Arial"/>
                      <w:color w:val="A6A6A6"/>
                      <w:szCs w:val="22"/>
                    </w:rPr>
                    <w:t>interesado</w:t>
                  </w:r>
                  <w:r w:rsidRPr="008C2396">
                    <w:rPr>
                      <w:rFonts w:cs="Arial"/>
                      <w:color w:val="A6A6A6"/>
                      <w:szCs w:val="22"/>
                    </w:rPr>
                    <w:t xml:space="preserve"> que participa dentro de la solución adelantada</w:t>
                  </w:r>
                </w:p>
              </w:tc>
              <w:tc>
                <w:tcPr>
                  <w:tcW w:w="0" w:type="auto"/>
                  <w:shd w:val="clear" w:color="auto" w:fill="auto"/>
                </w:tcPr>
                <w:p w14:paraId="256755CA" w14:textId="77777777" w:rsidR="00311F0C" w:rsidRPr="008C2396" w:rsidRDefault="00CC4F45" w:rsidP="0031230D">
                  <w:pPr>
                    <w:jc w:val="center"/>
                    <w:rPr>
                      <w:rFonts w:cs="Arial"/>
                      <w:sz w:val="20"/>
                      <w:szCs w:val="20"/>
                    </w:rPr>
                  </w:pPr>
                  <w:r w:rsidRPr="008C2396">
                    <w:rPr>
                      <w:rFonts w:cs="Arial"/>
                      <w:color w:val="A6A6A6"/>
                      <w:szCs w:val="22"/>
                    </w:rPr>
                    <w:t>Describa y justifique de qué manera participa el interesado dentro de la solución adelantada.</w:t>
                  </w:r>
                </w:p>
              </w:tc>
            </w:tr>
            <w:tr w:rsidR="00F0451E" w:rsidRPr="008C2396" w14:paraId="163B9C33" w14:textId="77777777" w:rsidTr="00287554">
              <w:tc>
                <w:tcPr>
                  <w:tcW w:w="0" w:type="auto"/>
                  <w:shd w:val="clear" w:color="auto" w:fill="auto"/>
                </w:tcPr>
                <w:p w14:paraId="6F374AAD" w14:textId="77777777" w:rsidR="00F0451E" w:rsidRPr="008C2396" w:rsidRDefault="00F0451E" w:rsidP="0031230D">
                  <w:pPr>
                    <w:jc w:val="center"/>
                    <w:rPr>
                      <w:rFonts w:cs="Arial"/>
                      <w:sz w:val="20"/>
                      <w:szCs w:val="20"/>
                    </w:rPr>
                  </w:pPr>
                </w:p>
              </w:tc>
              <w:tc>
                <w:tcPr>
                  <w:tcW w:w="0" w:type="auto"/>
                  <w:shd w:val="clear" w:color="auto" w:fill="auto"/>
                </w:tcPr>
                <w:p w14:paraId="3738B9C5" w14:textId="77777777" w:rsidR="00F0451E" w:rsidRPr="008C2396" w:rsidRDefault="00F0451E" w:rsidP="0031230D">
                  <w:pPr>
                    <w:jc w:val="center"/>
                    <w:rPr>
                      <w:rFonts w:cs="Arial"/>
                      <w:sz w:val="20"/>
                      <w:szCs w:val="20"/>
                    </w:rPr>
                  </w:pPr>
                </w:p>
              </w:tc>
            </w:tr>
            <w:tr w:rsidR="00F0451E" w:rsidRPr="008C2396" w14:paraId="5A00F6B8" w14:textId="77777777" w:rsidTr="00287554">
              <w:tc>
                <w:tcPr>
                  <w:tcW w:w="0" w:type="auto"/>
                  <w:shd w:val="clear" w:color="auto" w:fill="auto"/>
                </w:tcPr>
                <w:p w14:paraId="07E41E02" w14:textId="77777777" w:rsidR="00F0451E" w:rsidRPr="008C2396" w:rsidRDefault="00F0451E" w:rsidP="0031230D">
                  <w:pPr>
                    <w:jc w:val="center"/>
                    <w:rPr>
                      <w:rFonts w:cs="Arial"/>
                      <w:sz w:val="20"/>
                      <w:szCs w:val="20"/>
                    </w:rPr>
                  </w:pPr>
                </w:p>
              </w:tc>
              <w:tc>
                <w:tcPr>
                  <w:tcW w:w="0" w:type="auto"/>
                  <w:shd w:val="clear" w:color="auto" w:fill="auto"/>
                </w:tcPr>
                <w:p w14:paraId="555FDF28" w14:textId="77777777" w:rsidR="00F0451E" w:rsidRPr="008C2396" w:rsidRDefault="00F0451E" w:rsidP="0031230D">
                  <w:pPr>
                    <w:jc w:val="center"/>
                    <w:rPr>
                      <w:rFonts w:cs="Arial"/>
                      <w:sz w:val="20"/>
                      <w:szCs w:val="20"/>
                    </w:rPr>
                  </w:pPr>
                </w:p>
              </w:tc>
            </w:tr>
          </w:tbl>
          <w:p w14:paraId="7205CDFA" w14:textId="77777777" w:rsidR="006962B9" w:rsidRPr="008C2396" w:rsidRDefault="006962B9" w:rsidP="00F0451E">
            <w:pPr>
              <w:jc w:val="center"/>
              <w:rPr>
                <w:rFonts w:cs="Arial"/>
                <w:sz w:val="20"/>
                <w:szCs w:val="20"/>
              </w:rPr>
            </w:pPr>
          </w:p>
        </w:tc>
      </w:tr>
      <w:tr w:rsidR="00CF1831" w:rsidRPr="008C2396" w14:paraId="57AF3D4E" w14:textId="77777777" w:rsidTr="008C2396">
        <w:trPr>
          <w:trHeight w:val="843"/>
        </w:trPr>
        <w:tc>
          <w:tcPr>
            <w:tcW w:w="2836" w:type="dxa"/>
            <w:shd w:val="clear" w:color="auto" w:fill="A50021"/>
            <w:vAlign w:val="center"/>
          </w:tcPr>
          <w:p w14:paraId="3AAF169E" w14:textId="77777777" w:rsidR="006962B9" w:rsidRPr="008C2396" w:rsidRDefault="006962B9" w:rsidP="0031230D">
            <w:pPr>
              <w:rPr>
                <w:rFonts w:cs="Arial"/>
                <w:b/>
                <w:szCs w:val="22"/>
              </w:rPr>
            </w:pPr>
            <w:r w:rsidRPr="008C2396">
              <w:rPr>
                <w:rFonts w:cs="Arial"/>
                <w:b/>
                <w:szCs w:val="22"/>
              </w:rPr>
              <w:t>Precondiciones</w:t>
            </w:r>
          </w:p>
        </w:tc>
        <w:tc>
          <w:tcPr>
            <w:tcW w:w="7683" w:type="dxa"/>
            <w:gridSpan w:val="5"/>
            <w:shd w:val="clear" w:color="auto" w:fill="auto"/>
          </w:tcPr>
          <w:p w14:paraId="6A0371AE" w14:textId="77777777" w:rsidR="006962B9" w:rsidRPr="008C2396" w:rsidRDefault="006962B9" w:rsidP="0031230D">
            <w:pPr>
              <w:rPr>
                <w:rFonts w:cs="Arial"/>
                <w:b/>
                <w:szCs w:val="22"/>
              </w:rPr>
            </w:pPr>
          </w:p>
          <w:p w14:paraId="212D0897" w14:textId="77777777" w:rsidR="006962B9" w:rsidRPr="008C2396" w:rsidRDefault="000471E8" w:rsidP="0031230D">
            <w:pPr>
              <w:rPr>
                <w:rFonts w:cs="Arial"/>
                <w:szCs w:val="22"/>
              </w:rPr>
            </w:pPr>
            <w:r w:rsidRPr="008C2396">
              <w:rPr>
                <w:rFonts w:cs="Arial"/>
                <w:color w:val="A6A6A6"/>
                <w:szCs w:val="22"/>
              </w:rPr>
              <w:t>Defina una lista de condiciones que deben cumplirse antes de iniciar con la solución</w:t>
            </w:r>
          </w:p>
        </w:tc>
      </w:tr>
      <w:tr w:rsidR="00406976" w:rsidRPr="008C2396" w14:paraId="00389F25" w14:textId="77777777" w:rsidTr="00287554">
        <w:trPr>
          <w:trHeight w:val="1106"/>
        </w:trPr>
        <w:tc>
          <w:tcPr>
            <w:tcW w:w="2836" w:type="dxa"/>
            <w:vMerge w:val="restart"/>
            <w:shd w:val="clear" w:color="auto" w:fill="A50021"/>
            <w:vAlign w:val="center"/>
          </w:tcPr>
          <w:p w14:paraId="78CFB8DE" w14:textId="77777777" w:rsidR="00406976" w:rsidRPr="001022FD" w:rsidRDefault="00406976" w:rsidP="000C0F24">
            <w:pPr>
              <w:rPr>
                <w:rStyle w:val="Textoennegrita"/>
              </w:rPr>
            </w:pPr>
            <w:r w:rsidRPr="001022FD">
              <w:rPr>
                <w:rStyle w:val="Textoennegrita"/>
              </w:rPr>
              <w:t xml:space="preserve">Requisitos </w:t>
            </w:r>
            <w:r w:rsidR="00CB37BC" w:rsidRPr="001022FD">
              <w:rPr>
                <w:rStyle w:val="Textoennegrita"/>
              </w:rPr>
              <w:t>T</w:t>
            </w:r>
            <w:r w:rsidRPr="001022FD">
              <w:rPr>
                <w:rStyle w:val="Textoennegrita"/>
              </w:rPr>
              <w:t>écnicos</w:t>
            </w:r>
          </w:p>
        </w:tc>
        <w:tc>
          <w:tcPr>
            <w:tcW w:w="1755" w:type="dxa"/>
            <w:shd w:val="clear" w:color="auto" w:fill="auto"/>
            <w:vAlign w:val="center"/>
          </w:tcPr>
          <w:p w14:paraId="53F40D31" w14:textId="77777777" w:rsidR="00406976" w:rsidRPr="008C2396" w:rsidRDefault="00406976" w:rsidP="003F6647">
            <w:pPr>
              <w:jc w:val="center"/>
              <w:rPr>
                <w:rFonts w:cs="Arial"/>
                <w:b/>
                <w:szCs w:val="22"/>
              </w:rPr>
            </w:pPr>
            <w:r w:rsidRPr="008C2396">
              <w:rPr>
                <w:rFonts w:cs="Arial"/>
                <w:b/>
                <w:szCs w:val="22"/>
              </w:rPr>
              <w:t>Tipo de Desarrollo</w:t>
            </w:r>
          </w:p>
        </w:tc>
        <w:tc>
          <w:tcPr>
            <w:tcW w:w="5928" w:type="dxa"/>
            <w:gridSpan w:val="4"/>
            <w:shd w:val="clear" w:color="auto" w:fill="auto"/>
          </w:tcPr>
          <w:p w14:paraId="54AAE40C" w14:textId="77777777" w:rsidR="00406976" w:rsidRPr="008C2396" w:rsidRDefault="00406976" w:rsidP="00216320">
            <w:pPr>
              <w:rPr>
                <w:rFonts w:cs="Arial"/>
                <w:szCs w:val="22"/>
              </w:rPr>
            </w:pPr>
          </w:p>
          <w:p w14:paraId="3AFB72A2" w14:textId="351C0001" w:rsidR="00F1592D" w:rsidRPr="008C2396" w:rsidRDefault="0073406C" w:rsidP="00F1592D">
            <w:pPr>
              <w:rPr>
                <w:rFonts w:cs="Arial"/>
                <w:szCs w:val="22"/>
              </w:rPr>
            </w:pPr>
            <w:r>
              <w:rPr>
                <w:rFonts w:cs="Arial"/>
                <w:szCs w:val="22"/>
              </w:rPr>
              <w:fldChar w:fldCharType="begin">
                <w:ffData>
                  <w:name w:val="Marcar1"/>
                  <w:enabled/>
                  <w:calcOnExit w:val="0"/>
                  <w:checkBox>
                    <w:sizeAuto/>
                    <w:default w:val="1"/>
                  </w:checkBox>
                </w:ffData>
              </w:fldChar>
            </w:r>
            <w:bookmarkStart w:id="4" w:name="Marcar1"/>
            <w:r>
              <w:rPr>
                <w:rFonts w:cs="Arial"/>
                <w:szCs w:val="22"/>
              </w:rPr>
              <w:instrText xml:space="preserve"> FORMCHECKBOX </w:instrText>
            </w:r>
            <w:r w:rsidR="00E03286">
              <w:rPr>
                <w:rFonts w:cs="Arial"/>
                <w:szCs w:val="22"/>
              </w:rPr>
            </w:r>
            <w:r w:rsidR="00E03286">
              <w:rPr>
                <w:rFonts w:cs="Arial"/>
                <w:szCs w:val="22"/>
              </w:rPr>
              <w:fldChar w:fldCharType="separate"/>
            </w:r>
            <w:r>
              <w:rPr>
                <w:rFonts w:cs="Arial"/>
                <w:szCs w:val="22"/>
              </w:rPr>
              <w:fldChar w:fldCharType="end"/>
            </w:r>
            <w:bookmarkEnd w:id="4"/>
            <w:r w:rsidR="00406976" w:rsidRPr="008C2396">
              <w:rPr>
                <w:rFonts w:cs="Arial"/>
                <w:szCs w:val="22"/>
              </w:rPr>
              <w:t xml:space="preserve"> Web</w:t>
            </w:r>
            <w:r w:rsidR="00F1592D" w:rsidRPr="008C2396">
              <w:rPr>
                <w:rFonts w:cs="Arial"/>
                <w:szCs w:val="22"/>
              </w:rPr>
              <w:t xml:space="preserve">          </w:t>
            </w:r>
            <w:r>
              <w:rPr>
                <w:rFonts w:cs="Arial"/>
                <w:szCs w:val="22"/>
              </w:rPr>
              <w:fldChar w:fldCharType="begin">
                <w:ffData>
                  <w:name w:val="Marcar2"/>
                  <w:enabled/>
                  <w:calcOnExit w:val="0"/>
                  <w:checkBox>
                    <w:sizeAuto/>
                    <w:default w:val="1"/>
                  </w:checkBox>
                </w:ffData>
              </w:fldChar>
            </w:r>
            <w:bookmarkStart w:id="5" w:name="Marcar2"/>
            <w:r>
              <w:rPr>
                <w:rFonts w:cs="Arial"/>
                <w:szCs w:val="22"/>
              </w:rPr>
              <w:instrText xml:space="preserve"> FORMCHECKBOX </w:instrText>
            </w:r>
            <w:r w:rsidR="00E03286">
              <w:rPr>
                <w:rFonts w:cs="Arial"/>
                <w:szCs w:val="22"/>
              </w:rPr>
            </w:r>
            <w:r w:rsidR="00E03286">
              <w:rPr>
                <w:rFonts w:cs="Arial"/>
                <w:szCs w:val="22"/>
              </w:rPr>
              <w:fldChar w:fldCharType="separate"/>
            </w:r>
            <w:r>
              <w:rPr>
                <w:rFonts w:cs="Arial"/>
                <w:szCs w:val="22"/>
              </w:rPr>
              <w:fldChar w:fldCharType="end"/>
            </w:r>
            <w:bookmarkEnd w:id="5"/>
            <w:r w:rsidR="00F1592D" w:rsidRPr="008C2396">
              <w:rPr>
                <w:rFonts w:cs="Arial"/>
                <w:szCs w:val="22"/>
              </w:rPr>
              <w:t xml:space="preserve"> Escritorio     </w:t>
            </w:r>
            <w:r>
              <w:rPr>
                <w:rFonts w:cs="Arial"/>
                <w:szCs w:val="22"/>
              </w:rPr>
              <w:fldChar w:fldCharType="begin">
                <w:ffData>
                  <w:name w:val="Marcar3"/>
                  <w:enabled/>
                  <w:calcOnExit w:val="0"/>
                  <w:checkBox>
                    <w:sizeAuto/>
                    <w:default w:val="1"/>
                  </w:checkBox>
                </w:ffData>
              </w:fldChar>
            </w:r>
            <w:bookmarkStart w:id="6" w:name="Marcar3"/>
            <w:r>
              <w:rPr>
                <w:rFonts w:cs="Arial"/>
                <w:szCs w:val="22"/>
              </w:rPr>
              <w:instrText xml:space="preserve"> FORMCHECKBOX </w:instrText>
            </w:r>
            <w:r w:rsidR="00E03286">
              <w:rPr>
                <w:rFonts w:cs="Arial"/>
                <w:szCs w:val="22"/>
              </w:rPr>
            </w:r>
            <w:r w:rsidR="00E03286">
              <w:rPr>
                <w:rFonts w:cs="Arial"/>
                <w:szCs w:val="22"/>
              </w:rPr>
              <w:fldChar w:fldCharType="separate"/>
            </w:r>
            <w:r>
              <w:rPr>
                <w:rFonts w:cs="Arial"/>
                <w:szCs w:val="22"/>
              </w:rPr>
              <w:fldChar w:fldCharType="end"/>
            </w:r>
            <w:bookmarkEnd w:id="6"/>
            <w:r w:rsidR="00F1592D" w:rsidRPr="008C2396">
              <w:rPr>
                <w:rFonts w:cs="Arial"/>
                <w:szCs w:val="22"/>
              </w:rPr>
              <w:t xml:space="preserve"> Móvil</w:t>
            </w:r>
            <w:r w:rsidR="004D5E96" w:rsidRPr="008C2396">
              <w:rPr>
                <w:rFonts w:cs="Arial"/>
                <w:szCs w:val="22"/>
              </w:rPr>
              <w:t xml:space="preserve">   </w:t>
            </w:r>
            <w:r w:rsidR="00271B4D" w:rsidRPr="008C2396">
              <w:rPr>
                <w:rFonts w:cs="Arial"/>
                <w:szCs w:val="22"/>
              </w:rPr>
              <w:t xml:space="preserve"> </w:t>
            </w:r>
            <w:r w:rsidR="004D5E96" w:rsidRPr="008C2396">
              <w:rPr>
                <w:rFonts w:cs="Arial"/>
                <w:szCs w:val="22"/>
              </w:rPr>
              <w:t xml:space="preserve"> </w:t>
            </w:r>
            <w:r>
              <w:rPr>
                <w:rFonts w:cs="Arial"/>
                <w:szCs w:val="22"/>
              </w:rPr>
              <w:fldChar w:fldCharType="begin">
                <w:ffData>
                  <w:name w:val="Marcar4"/>
                  <w:enabled/>
                  <w:calcOnExit w:val="0"/>
                  <w:checkBox>
                    <w:sizeAuto/>
                    <w:default w:val="1"/>
                  </w:checkBox>
                </w:ffData>
              </w:fldChar>
            </w:r>
            <w:bookmarkStart w:id="7" w:name="Marcar4"/>
            <w:r>
              <w:rPr>
                <w:rFonts w:cs="Arial"/>
                <w:szCs w:val="22"/>
              </w:rPr>
              <w:instrText xml:space="preserve"> FORMCHECKBOX </w:instrText>
            </w:r>
            <w:r w:rsidR="00E03286">
              <w:rPr>
                <w:rFonts w:cs="Arial"/>
                <w:szCs w:val="22"/>
              </w:rPr>
            </w:r>
            <w:r w:rsidR="00E03286">
              <w:rPr>
                <w:rFonts w:cs="Arial"/>
                <w:szCs w:val="22"/>
              </w:rPr>
              <w:fldChar w:fldCharType="separate"/>
            </w:r>
            <w:r>
              <w:rPr>
                <w:rFonts w:cs="Arial"/>
                <w:szCs w:val="22"/>
              </w:rPr>
              <w:fldChar w:fldCharType="end"/>
            </w:r>
            <w:bookmarkEnd w:id="7"/>
            <w:r w:rsidR="004D5E96" w:rsidRPr="008C2396">
              <w:rPr>
                <w:rFonts w:cs="Arial"/>
                <w:szCs w:val="22"/>
              </w:rPr>
              <w:t xml:space="preserve"> Servicio Web     </w:t>
            </w:r>
          </w:p>
          <w:p w14:paraId="5B697542" w14:textId="77777777" w:rsidR="00F1592D" w:rsidRPr="008C2396" w:rsidRDefault="00F1592D" w:rsidP="00216320">
            <w:pPr>
              <w:rPr>
                <w:rFonts w:cs="Arial"/>
                <w:szCs w:val="22"/>
              </w:rPr>
            </w:pPr>
          </w:p>
          <w:p w14:paraId="77C45EF5" w14:textId="6A5B0A09" w:rsidR="00EB3B75" w:rsidRPr="008C2396" w:rsidRDefault="0073406C" w:rsidP="00EB3B75">
            <w:pPr>
              <w:rPr>
                <w:rFonts w:cs="Arial"/>
                <w:szCs w:val="22"/>
              </w:rPr>
            </w:pPr>
            <w:r>
              <w:rPr>
                <w:rFonts w:cs="Arial"/>
                <w:szCs w:val="22"/>
              </w:rPr>
              <w:fldChar w:fldCharType="begin">
                <w:ffData>
                  <w:name w:val="Marcar5"/>
                  <w:enabled/>
                  <w:calcOnExit w:val="0"/>
                  <w:checkBox>
                    <w:sizeAuto/>
                    <w:default w:val="1"/>
                  </w:checkBox>
                </w:ffData>
              </w:fldChar>
            </w:r>
            <w:bookmarkStart w:id="8" w:name="Marcar5"/>
            <w:r>
              <w:rPr>
                <w:rFonts w:cs="Arial"/>
                <w:szCs w:val="22"/>
              </w:rPr>
              <w:instrText xml:space="preserve"> FORMCHECKBOX </w:instrText>
            </w:r>
            <w:r w:rsidR="00E03286">
              <w:rPr>
                <w:rFonts w:cs="Arial"/>
                <w:szCs w:val="22"/>
              </w:rPr>
            </w:r>
            <w:r w:rsidR="00E03286">
              <w:rPr>
                <w:rFonts w:cs="Arial"/>
                <w:szCs w:val="22"/>
              </w:rPr>
              <w:fldChar w:fldCharType="separate"/>
            </w:r>
            <w:r>
              <w:rPr>
                <w:rFonts w:cs="Arial"/>
                <w:szCs w:val="22"/>
              </w:rPr>
              <w:fldChar w:fldCharType="end"/>
            </w:r>
            <w:bookmarkEnd w:id="8"/>
            <w:r w:rsidR="00F1592D" w:rsidRPr="008C2396">
              <w:rPr>
                <w:rFonts w:cs="Arial"/>
                <w:szCs w:val="22"/>
              </w:rPr>
              <w:t xml:space="preserve"> Servicio Windows</w:t>
            </w:r>
            <w:r w:rsidR="00EB3B75" w:rsidRPr="008C2396">
              <w:rPr>
                <w:rFonts w:cs="Arial"/>
                <w:szCs w:val="22"/>
              </w:rPr>
              <w:t xml:space="preserve">    </w:t>
            </w:r>
            <w:r>
              <w:rPr>
                <w:rFonts w:cs="Arial"/>
                <w:szCs w:val="22"/>
              </w:rPr>
              <w:fldChar w:fldCharType="begin">
                <w:ffData>
                  <w:name w:val="Marcar6"/>
                  <w:enabled/>
                  <w:calcOnExit w:val="0"/>
                  <w:checkBox>
                    <w:sizeAuto/>
                    <w:default w:val="1"/>
                  </w:checkBox>
                </w:ffData>
              </w:fldChar>
            </w:r>
            <w:bookmarkStart w:id="9" w:name="Marcar6"/>
            <w:r>
              <w:rPr>
                <w:rFonts w:cs="Arial"/>
                <w:szCs w:val="22"/>
              </w:rPr>
              <w:instrText xml:space="preserve"> FORMCHECKBOX </w:instrText>
            </w:r>
            <w:r w:rsidR="00E03286">
              <w:rPr>
                <w:rFonts w:cs="Arial"/>
                <w:szCs w:val="22"/>
              </w:rPr>
            </w:r>
            <w:r w:rsidR="00E03286">
              <w:rPr>
                <w:rFonts w:cs="Arial"/>
                <w:szCs w:val="22"/>
              </w:rPr>
              <w:fldChar w:fldCharType="separate"/>
            </w:r>
            <w:r>
              <w:rPr>
                <w:rFonts w:cs="Arial"/>
                <w:szCs w:val="22"/>
              </w:rPr>
              <w:fldChar w:fldCharType="end"/>
            </w:r>
            <w:bookmarkEnd w:id="9"/>
            <w:r w:rsidR="00EB3B75" w:rsidRPr="008C2396">
              <w:rPr>
                <w:rFonts w:cs="Arial"/>
                <w:szCs w:val="22"/>
              </w:rPr>
              <w:t xml:space="preserve"> Otro:</w:t>
            </w:r>
            <w:r>
              <w:rPr>
                <w:rFonts w:cs="Arial"/>
                <w:szCs w:val="22"/>
              </w:rPr>
              <w:t xml:space="preserve"> Servicio MacBook</w:t>
            </w:r>
          </w:p>
          <w:p w14:paraId="437BD21E" w14:textId="77777777" w:rsidR="00406976" w:rsidRPr="008C2396" w:rsidRDefault="00406976" w:rsidP="00EB3B75">
            <w:pPr>
              <w:rPr>
                <w:rFonts w:cs="Arial"/>
                <w:b/>
                <w:color w:val="D9D9D9"/>
                <w:szCs w:val="22"/>
              </w:rPr>
            </w:pPr>
          </w:p>
        </w:tc>
      </w:tr>
      <w:tr w:rsidR="00406976" w:rsidRPr="008C2396" w14:paraId="5507C454" w14:textId="77777777" w:rsidTr="00287554">
        <w:trPr>
          <w:trHeight w:val="1348"/>
        </w:trPr>
        <w:tc>
          <w:tcPr>
            <w:tcW w:w="2836" w:type="dxa"/>
            <w:vMerge/>
            <w:shd w:val="clear" w:color="auto" w:fill="A50021"/>
            <w:vAlign w:val="center"/>
          </w:tcPr>
          <w:p w14:paraId="173E048B" w14:textId="77777777" w:rsidR="00406976" w:rsidRPr="008C2396" w:rsidRDefault="00406976" w:rsidP="0031230D">
            <w:pPr>
              <w:rPr>
                <w:rFonts w:cs="Arial"/>
                <w:b/>
                <w:szCs w:val="22"/>
              </w:rPr>
            </w:pPr>
          </w:p>
        </w:tc>
        <w:tc>
          <w:tcPr>
            <w:tcW w:w="1755" w:type="dxa"/>
            <w:shd w:val="clear" w:color="auto" w:fill="auto"/>
            <w:vAlign w:val="center"/>
          </w:tcPr>
          <w:p w14:paraId="41410185" w14:textId="77777777" w:rsidR="00406976" w:rsidRPr="001022FD" w:rsidRDefault="00406976" w:rsidP="003F6647">
            <w:pPr>
              <w:jc w:val="center"/>
              <w:rPr>
                <w:rStyle w:val="Textoennegrita"/>
              </w:rPr>
            </w:pPr>
            <w:r w:rsidRPr="001022FD">
              <w:rPr>
                <w:rStyle w:val="Textoennegrita"/>
              </w:rPr>
              <w:t>Base de Datos</w:t>
            </w:r>
          </w:p>
        </w:tc>
        <w:tc>
          <w:tcPr>
            <w:tcW w:w="4781" w:type="dxa"/>
            <w:gridSpan w:val="3"/>
            <w:shd w:val="clear" w:color="auto" w:fill="auto"/>
          </w:tcPr>
          <w:p w14:paraId="75E415EC" w14:textId="77777777" w:rsidR="00406976" w:rsidRPr="00D1764B" w:rsidRDefault="00406976" w:rsidP="00DD4EC2">
            <w:pPr>
              <w:rPr>
                <w:rFonts w:cs="Arial"/>
                <w:szCs w:val="22"/>
                <w:lang w:val="en-US"/>
              </w:rPr>
            </w:pPr>
          </w:p>
          <w:p w14:paraId="4A2A0382" w14:textId="77777777" w:rsidR="00406976" w:rsidRPr="00D1764B" w:rsidRDefault="00406976" w:rsidP="00DD4EC2">
            <w:pPr>
              <w:rPr>
                <w:rFonts w:cs="Arial"/>
                <w:szCs w:val="22"/>
                <w:lang w:val="en-US"/>
              </w:rPr>
            </w:pPr>
            <w:r w:rsidRPr="008C2396">
              <w:rPr>
                <w:rFonts w:cs="Arial"/>
                <w:szCs w:val="22"/>
              </w:rPr>
              <w:fldChar w:fldCharType="begin">
                <w:ffData>
                  <w:name w:val="Marcar7"/>
                  <w:enabled/>
                  <w:calcOnExit w:val="0"/>
                  <w:checkBox>
                    <w:sizeAuto/>
                    <w:default w:val="0"/>
                  </w:checkBox>
                </w:ffData>
              </w:fldChar>
            </w:r>
            <w:bookmarkStart w:id="10" w:name="Marcar7"/>
            <w:r w:rsidRPr="00D1764B">
              <w:rPr>
                <w:rFonts w:cs="Arial"/>
                <w:szCs w:val="22"/>
                <w:lang w:val="en-US"/>
              </w:rPr>
              <w:instrText xml:space="preserve"> FORMCHECKBOX </w:instrText>
            </w:r>
            <w:r w:rsidR="00E03286">
              <w:rPr>
                <w:rFonts w:cs="Arial"/>
                <w:szCs w:val="22"/>
              </w:rPr>
            </w:r>
            <w:r w:rsidR="00E03286">
              <w:rPr>
                <w:rFonts w:cs="Arial"/>
                <w:szCs w:val="22"/>
              </w:rPr>
              <w:fldChar w:fldCharType="separate"/>
            </w:r>
            <w:r w:rsidRPr="008C2396">
              <w:rPr>
                <w:rFonts w:cs="Arial"/>
                <w:szCs w:val="22"/>
              </w:rPr>
              <w:fldChar w:fldCharType="end"/>
            </w:r>
            <w:bookmarkEnd w:id="10"/>
            <w:r w:rsidRPr="00D1764B">
              <w:rPr>
                <w:rFonts w:cs="Arial"/>
                <w:szCs w:val="22"/>
                <w:lang w:val="en-US"/>
              </w:rPr>
              <w:t xml:space="preserve"> Oracle</w:t>
            </w:r>
          </w:p>
          <w:p w14:paraId="48D566F8" w14:textId="49686328" w:rsidR="00406976" w:rsidRPr="00D1764B" w:rsidRDefault="0073406C" w:rsidP="00DD4EC2">
            <w:pPr>
              <w:rPr>
                <w:rFonts w:cs="Arial"/>
                <w:szCs w:val="22"/>
                <w:lang w:val="en-US"/>
              </w:rPr>
            </w:pPr>
            <w:r>
              <w:rPr>
                <w:rFonts w:cs="Arial"/>
                <w:szCs w:val="22"/>
              </w:rPr>
              <w:fldChar w:fldCharType="begin">
                <w:ffData>
                  <w:name w:val="Marcar8"/>
                  <w:enabled/>
                  <w:calcOnExit w:val="0"/>
                  <w:checkBox>
                    <w:sizeAuto/>
                    <w:default w:val="0"/>
                  </w:checkBox>
                </w:ffData>
              </w:fldChar>
            </w:r>
            <w:bookmarkStart w:id="11" w:name="Marcar8"/>
            <w:r>
              <w:rPr>
                <w:rFonts w:cs="Arial"/>
                <w:szCs w:val="22"/>
              </w:rPr>
              <w:instrText xml:space="preserve"> FORMCHECKBOX </w:instrText>
            </w:r>
            <w:r w:rsidR="00E03286">
              <w:rPr>
                <w:rFonts w:cs="Arial"/>
                <w:szCs w:val="22"/>
              </w:rPr>
            </w:r>
            <w:r w:rsidR="00E03286">
              <w:rPr>
                <w:rFonts w:cs="Arial"/>
                <w:szCs w:val="22"/>
              </w:rPr>
              <w:fldChar w:fldCharType="separate"/>
            </w:r>
            <w:r>
              <w:rPr>
                <w:rFonts w:cs="Arial"/>
                <w:szCs w:val="22"/>
              </w:rPr>
              <w:fldChar w:fldCharType="end"/>
            </w:r>
            <w:bookmarkEnd w:id="11"/>
            <w:r w:rsidR="00406976" w:rsidRPr="00D1764B">
              <w:rPr>
                <w:rFonts w:cs="Arial"/>
                <w:szCs w:val="22"/>
                <w:lang w:val="en-US"/>
              </w:rPr>
              <w:t xml:space="preserve"> SQL Server</w:t>
            </w:r>
          </w:p>
          <w:p w14:paraId="3DDC22A4" w14:textId="5DD2DF28" w:rsidR="00406976" w:rsidRPr="00D1764B" w:rsidRDefault="0073406C" w:rsidP="00DD4EC2">
            <w:pPr>
              <w:rPr>
                <w:rFonts w:cs="Arial"/>
                <w:szCs w:val="22"/>
                <w:lang w:val="en-US"/>
              </w:rPr>
            </w:pPr>
            <w:r>
              <w:rPr>
                <w:rFonts w:cs="Arial"/>
                <w:szCs w:val="22"/>
              </w:rPr>
              <w:fldChar w:fldCharType="begin">
                <w:ffData>
                  <w:name w:val="Marcar9"/>
                  <w:enabled/>
                  <w:calcOnExit w:val="0"/>
                  <w:checkBox>
                    <w:sizeAuto/>
                    <w:default w:val="1"/>
                  </w:checkBox>
                </w:ffData>
              </w:fldChar>
            </w:r>
            <w:bookmarkStart w:id="12" w:name="Marcar9"/>
            <w:r>
              <w:rPr>
                <w:rFonts w:cs="Arial"/>
                <w:szCs w:val="22"/>
              </w:rPr>
              <w:instrText xml:space="preserve"> FORMCHECKBOX </w:instrText>
            </w:r>
            <w:r w:rsidR="00E03286">
              <w:rPr>
                <w:rFonts w:cs="Arial"/>
                <w:szCs w:val="22"/>
              </w:rPr>
            </w:r>
            <w:r w:rsidR="00E03286">
              <w:rPr>
                <w:rFonts w:cs="Arial"/>
                <w:szCs w:val="22"/>
              </w:rPr>
              <w:fldChar w:fldCharType="separate"/>
            </w:r>
            <w:r>
              <w:rPr>
                <w:rFonts w:cs="Arial"/>
                <w:szCs w:val="22"/>
              </w:rPr>
              <w:fldChar w:fldCharType="end"/>
            </w:r>
            <w:bookmarkEnd w:id="12"/>
            <w:r w:rsidR="00406976" w:rsidRPr="00D1764B">
              <w:rPr>
                <w:rFonts w:cs="Arial"/>
                <w:szCs w:val="22"/>
                <w:lang w:val="en-US"/>
              </w:rPr>
              <w:t xml:space="preserve"> </w:t>
            </w:r>
            <w:r w:rsidR="00252489" w:rsidRPr="00D1764B">
              <w:rPr>
                <w:rFonts w:cs="Arial"/>
                <w:szCs w:val="22"/>
                <w:lang w:val="en-US"/>
              </w:rPr>
              <w:t>My</w:t>
            </w:r>
            <w:r w:rsidR="00406976" w:rsidRPr="00D1764B">
              <w:rPr>
                <w:rFonts w:cs="Arial"/>
                <w:szCs w:val="22"/>
                <w:lang w:val="en-US"/>
              </w:rPr>
              <w:t>SQL</w:t>
            </w:r>
          </w:p>
          <w:p w14:paraId="4129D2A8" w14:textId="77777777" w:rsidR="00406976" w:rsidRPr="00D1764B" w:rsidRDefault="00406976" w:rsidP="00DD4EC2">
            <w:pPr>
              <w:rPr>
                <w:rFonts w:cs="Arial"/>
                <w:szCs w:val="22"/>
                <w:lang w:val="en-US"/>
              </w:rPr>
            </w:pPr>
            <w:r w:rsidRPr="008C2396">
              <w:rPr>
                <w:rFonts w:cs="Arial"/>
                <w:szCs w:val="22"/>
              </w:rPr>
              <w:fldChar w:fldCharType="begin">
                <w:ffData>
                  <w:name w:val="Marcar10"/>
                  <w:enabled/>
                  <w:calcOnExit w:val="0"/>
                  <w:checkBox>
                    <w:sizeAuto/>
                    <w:default w:val="0"/>
                  </w:checkBox>
                </w:ffData>
              </w:fldChar>
            </w:r>
            <w:bookmarkStart w:id="13" w:name="Marcar10"/>
            <w:r w:rsidRPr="00D1764B">
              <w:rPr>
                <w:rFonts w:cs="Arial"/>
                <w:szCs w:val="22"/>
                <w:lang w:val="en-US"/>
              </w:rPr>
              <w:instrText xml:space="preserve"> FORMCHECKBOX </w:instrText>
            </w:r>
            <w:r w:rsidR="00E03286">
              <w:rPr>
                <w:rFonts w:cs="Arial"/>
                <w:szCs w:val="22"/>
              </w:rPr>
            </w:r>
            <w:r w:rsidR="00E03286">
              <w:rPr>
                <w:rFonts w:cs="Arial"/>
                <w:szCs w:val="22"/>
              </w:rPr>
              <w:fldChar w:fldCharType="separate"/>
            </w:r>
            <w:r w:rsidRPr="008C2396">
              <w:rPr>
                <w:rFonts w:cs="Arial"/>
                <w:szCs w:val="22"/>
              </w:rPr>
              <w:fldChar w:fldCharType="end"/>
            </w:r>
            <w:bookmarkEnd w:id="13"/>
            <w:r w:rsidRPr="00D1764B">
              <w:rPr>
                <w:rFonts w:cs="Arial"/>
                <w:szCs w:val="22"/>
                <w:lang w:val="en-US"/>
              </w:rPr>
              <w:t xml:space="preserve"> MongoDB</w:t>
            </w:r>
          </w:p>
          <w:p w14:paraId="7C835224" w14:textId="4B0713AB" w:rsidR="00406976" w:rsidRPr="00D1764B" w:rsidRDefault="00406976" w:rsidP="00DD4EC2">
            <w:pPr>
              <w:rPr>
                <w:rFonts w:cs="Arial"/>
                <w:szCs w:val="22"/>
                <w:lang w:val="en-US"/>
              </w:rPr>
            </w:pPr>
            <w:r w:rsidRPr="008C2396">
              <w:rPr>
                <w:rFonts w:cs="Arial"/>
                <w:szCs w:val="22"/>
              </w:rPr>
              <w:fldChar w:fldCharType="begin">
                <w:ffData>
                  <w:name w:val="Marcar11"/>
                  <w:enabled/>
                  <w:calcOnExit w:val="0"/>
                  <w:checkBox>
                    <w:sizeAuto/>
                    <w:default w:val="0"/>
                  </w:checkBox>
                </w:ffData>
              </w:fldChar>
            </w:r>
            <w:bookmarkStart w:id="14" w:name="Marcar11"/>
            <w:r w:rsidRPr="00D1764B">
              <w:rPr>
                <w:rFonts w:cs="Arial"/>
                <w:szCs w:val="22"/>
                <w:lang w:val="en-US"/>
              </w:rPr>
              <w:instrText xml:space="preserve"> FORMCHECKBOX </w:instrText>
            </w:r>
            <w:r w:rsidR="00E03286">
              <w:rPr>
                <w:rFonts w:cs="Arial"/>
                <w:szCs w:val="22"/>
              </w:rPr>
            </w:r>
            <w:r w:rsidR="00E03286">
              <w:rPr>
                <w:rFonts w:cs="Arial"/>
                <w:szCs w:val="22"/>
              </w:rPr>
              <w:fldChar w:fldCharType="separate"/>
            </w:r>
            <w:r w:rsidRPr="008C2396">
              <w:rPr>
                <w:rFonts w:cs="Arial"/>
                <w:szCs w:val="22"/>
              </w:rPr>
              <w:fldChar w:fldCharType="end"/>
            </w:r>
            <w:bookmarkEnd w:id="14"/>
            <w:r w:rsidRPr="00D1764B">
              <w:rPr>
                <w:rFonts w:cs="Arial"/>
                <w:szCs w:val="22"/>
                <w:lang w:val="en-US"/>
              </w:rPr>
              <w:t xml:space="preserve"> Otro:</w:t>
            </w:r>
            <w:r w:rsidR="0033491D">
              <w:rPr>
                <w:rFonts w:cs="Arial"/>
                <w:szCs w:val="22"/>
                <w:lang w:val="en-US"/>
              </w:rPr>
              <w:t xml:space="preserve"> </w:t>
            </w:r>
            <w:r w:rsidRPr="00D1764B">
              <w:rPr>
                <w:rFonts w:cs="Arial"/>
                <w:szCs w:val="22"/>
                <w:lang w:val="en-US"/>
              </w:rPr>
              <w:t>__________________</w:t>
            </w:r>
          </w:p>
          <w:p w14:paraId="54F32A7C" w14:textId="77777777" w:rsidR="00406976" w:rsidRPr="00D1764B" w:rsidRDefault="00406976" w:rsidP="00DD4EC2">
            <w:pPr>
              <w:rPr>
                <w:rFonts w:cs="Arial"/>
                <w:szCs w:val="22"/>
                <w:lang w:val="en-US"/>
              </w:rPr>
            </w:pPr>
          </w:p>
        </w:tc>
        <w:tc>
          <w:tcPr>
            <w:tcW w:w="1147" w:type="dxa"/>
            <w:shd w:val="clear" w:color="auto" w:fill="auto"/>
          </w:tcPr>
          <w:p w14:paraId="0FB1B72F" w14:textId="77777777" w:rsidR="00406976" w:rsidRPr="008C2396" w:rsidRDefault="00406976" w:rsidP="00DD4EC2">
            <w:pPr>
              <w:rPr>
                <w:rFonts w:cs="Arial"/>
                <w:b/>
                <w:szCs w:val="22"/>
              </w:rPr>
            </w:pPr>
            <w:r w:rsidRPr="008C2396">
              <w:rPr>
                <w:rFonts w:cs="Arial"/>
                <w:b/>
                <w:szCs w:val="22"/>
              </w:rPr>
              <w:t>Versión</w:t>
            </w:r>
          </w:p>
          <w:p w14:paraId="2FCD3B46" w14:textId="77777777" w:rsidR="00190F2A" w:rsidRPr="008C2396" w:rsidRDefault="00190F2A" w:rsidP="00DD4EC2">
            <w:pPr>
              <w:rPr>
                <w:rFonts w:cs="Arial"/>
                <w:b/>
                <w:color w:val="D9D9D9"/>
                <w:szCs w:val="22"/>
              </w:rPr>
            </w:pPr>
            <w:r w:rsidRPr="008C2396">
              <w:rPr>
                <w:rFonts w:cs="Arial"/>
                <w:b/>
                <w:color w:val="D9D9D9"/>
                <w:szCs w:val="22"/>
              </w:rPr>
              <w:t>_______</w:t>
            </w:r>
          </w:p>
          <w:p w14:paraId="6F67C4EB" w14:textId="77777777" w:rsidR="00190F2A" w:rsidRPr="008C2396" w:rsidRDefault="00190F2A" w:rsidP="00DD4EC2">
            <w:pPr>
              <w:rPr>
                <w:rFonts w:cs="Arial"/>
                <w:b/>
                <w:color w:val="D9D9D9"/>
                <w:szCs w:val="22"/>
              </w:rPr>
            </w:pPr>
            <w:r w:rsidRPr="008C2396">
              <w:rPr>
                <w:rFonts w:cs="Arial"/>
                <w:b/>
                <w:color w:val="D9D9D9"/>
                <w:szCs w:val="22"/>
              </w:rPr>
              <w:t>_______</w:t>
            </w:r>
          </w:p>
          <w:p w14:paraId="7AFA5910" w14:textId="77777777" w:rsidR="00190F2A" w:rsidRPr="008C2396" w:rsidRDefault="00190F2A" w:rsidP="00DD4EC2">
            <w:pPr>
              <w:rPr>
                <w:rFonts w:cs="Arial"/>
                <w:b/>
                <w:color w:val="D9D9D9"/>
                <w:szCs w:val="22"/>
              </w:rPr>
            </w:pPr>
            <w:r w:rsidRPr="008C2396">
              <w:rPr>
                <w:rFonts w:cs="Arial"/>
                <w:b/>
                <w:color w:val="D9D9D9"/>
                <w:szCs w:val="22"/>
              </w:rPr>
              <w:t>_______</w:t>
            </w:r>
          </w:p>
          <w:p w14:paraId="7137B804" w14:textId="77777777" w:rsidR="00190F2A" w:rsidRPr="008C2396" w:rsidRDefault="00190F2A" w:rsidP="00DD4EC2">
            <w:pPr>
              <w:rPr>
                <w:rFonts w:cs="Arial"/>
                <w:b/>
                <w:color w:val="D9D9D9"/>
                <w:szCs w:val="22"/>
              </w:rPr>
            </w:pPr>
            <w:r w:rsidRPr="008C2396">
              <w:rPr>
                <w:rFonts w:cs="Arial"/>
                <w:b/>
                <w:color w:val="D9D9D9"/>
                <w:szCs w:val="22"/>
              </w:rPr>
              <w:t>_______</w:t>
            </w:r>
          </w:p>
          <w:p w14:paraId="019B5F61" w14:textId="77777777" w:rsidR="00190F2A" w:rsidRPr="008C2396" w:rsidRDefault="00190F2A" w:rsidP="00DD4EC2">
            <w:pPr>
              <w:rPr>
                <w:rFonts w:cs="Arial"/>
                <w:b/>
                <w:color w:val="D9D9D9"/>
                <w:szCs w:val="22"/>
              </w:rPr>
            </w:pPr>
            <w:r w:rsidRPr="008C2396">
              <w:rPr>
                <w:rFonts w:cs="Arial"/>
                <w:b/>
                <w:color w:val="D9D9D9"/>
                <w:szCs w:val="22"/>
              </w:rPr>
              <w:t>_______</w:t>
            </w:r>
          </w:p>
          <w:p w14:paraId="40A6AB55" w14:textId="77777777" w:rsidR="00190F2A" w:rsidRPr="008C2396" w:rsidRDefault="00190F2A" w:rsidP="00DD4EC2">
            <w:pPr>
              <w:rPr>
                <w:rFonts w:cs="Arial"/>
                <w:b/>
                <w:color w:val="D9D9D9"/>
                <w:szCs w:val="22"/>
              </w:rPr>
            </w:pPr>
            <w:r w:rsidRPr="008C2396">
              <w:rPr>
                <w:rFonts w:cs="Arial"/>
                <w:b/>
                <w:color w:val="D9D9D9"/>
                <w:szCs w:val="22"/>
              </w:rPr>
              <w:t>_______</w:t>
            </w:r>
          </w:p>
        </w:tc>
      </w:tr>
      <w:tr w:rsidR="00406976" w:rsidRPr="008C2396" w14:paraId="2BF00A4E" w14:textId="77777777" w:rsidTr="00287554">
        <w:trPr>
          <w:trHeight w:val="1348"/>
        </w:trPr>
        <w:tc>
          <w:tcPr>
            <w:tcW w:w="2836" w:type="dxa"/>
            <w:vMerge/>
            <w:shd w:val="clear" w:color="auto" w:fill="A50021"/>
            <w:vAlign w:val="center"/>
          </w:tcPr>
          <w:p w14:paraId="2603B7C3" w14:textId="77777777" w:rsidR="00406976" w:rsidRPr="008C2396" w:rsidRDefault="00406976" w:rsidP="0031230D">
            <w:pPr>
              <w:rPr>
                <w:rFonts w:cs="Arial"/>
                <w:b/>
                <w:szCs w:val="22"/>
              </w:rPr>
            </w:pPr>
          </w:p>
        </w:tc>
        <w:tc>
          <w:tcPr>
            <w:tcW w:w="1755" w:type="dxa"/>
            <w:shd w:val="clear" w:color="auto" w:fill="auto"/>
            <w:vAlign w:val="center"/>
          </w:tcPr>
          <w:p w14:paraId="77AD873B" w14:textId="77777777" w:rsidR="00406976" w:rsidRPr="008C2396" w:rsidRDefault="00406976" w:rsidP="003F6647">
            <w:pPr>
              <w:jc w:val="center"/>
              <w:rPr>
                <w:rFonts w:cs="Arial"/>
                <w:b/>
                <w:color w:val="D9D9D9"/>
                <w:szCs w:val="22"/>
              </w:rPr>
            </w:pPr>
            <w:r w:rsidRPr="008C2396">
              <w:rPr>
                <w:rFonts w:cs="Arial"/>
                <w:b/>
                <w:szCs w:val="22"/>
              </w:rPr>
              <w:t>Lenguaje</w:t>
            </w:r>
          </w:p>
        </w:tc>
        <w:tc>
          <w:tcPr>
            <w:tcW w:w="4781" w:type="dxa"/>
            <w:gridSpan w:val="3"/>
            <w:shd w:val="clear" w:color="auto" w:fill="auto"/>
          </w:tcPr>
          <w:p w14:paraId="5729E901" w14:textId="77777777" w:rsidR="00406976" w:rsidRPr="008C2396" w:rsidRDefault="00406976" w:rsidP="005B1D0C">
            <w:pPr>
              <w:rPr>
                <w:rFonts w:cs="Arial"/>
                <w:szCs w:val="22"/>
              </w:rPr>
            </w:pPr>
          </w:p>
          <w:p w14:paraId="7DDCADE4" w14:textId="77777777" w:rsidR="00406976" w:rsidRPr="00D1764B" w:rsidRDefault="00406976" w:rsidP="005B1D0C">
            <w:pPr>
              <w:rPr>
                <w:rFonts w:cs="Arial"/>
                <w:szCs w:val="22"/>
              </w:rPr>
            </w:pPr>
            <w:r w:rsidRPr="008C2396">
              <w:rPr>
                <w:rFonts w:cs="Arial"/>
                <w:szCs w:val="22"/>
              </w:rPr>
              <w:fldChar w:fldCharType="begin">
                <w:ffData>
                  <w:name w:val="Marcar7"/>
                  <w:enabled/>
                  <w:calcOnExit w:val="0"/>
                  <w:checkBox>
                    <w:sizeAuto/>
                    <w:default w:val="0"/>
                  </w:checkBox>
                </w:ffData>
              </w:fldChar>
            </w:r>
            <w:r w:rsidRPr="00D1764B">
              <w:rPr>
                <w:rFonts w:cs="Arial"/>
                <w:szCs w:val="22"/>
              </w:rPr>
              <w:instrText xml:space="preserve"> FORMCHECKBOX </w:instrText>
            </w:r>
            <w:r w:rsidR="00E03286">
              <w:rPr>
                <w:rFonts w:cs="Arial"/>
                <w:szCs w:val="22"/>
              </w:rPr>
            </w:r>
            <w:r w:rsidR="00E03286">
              <w:rPr>
                <w:rFonts w:cs="Arial"/>
                <w:szCs w:val="22"/>
              </w:rPr>
              <w:fldChar w:fldCharType="separate"/>
            </w:r>
            <w:r w:rsidRPr="008C2396">
              <w:rPr>
                <w:rFonts w:cs="Arial"/>
                <w:szCs w:val="22"/>
              </w:rPr>
              <w:fldChar w:fldCharType="end"/>
            </w:r>
            <w:r w:rsidRPr="00D1764B">
              <w:rPr>
                <w:rFonts w:cs="Arial"/>
                <w:szCs w:val="22"/>
              </w:rPr>
              <w:t xml:space="preserve"> </w:t>
            </w:r>
            <w:r w:rsidRPr="008C2396">
              <w:rPr>
                <w:rFonts w:cs="Arial"/>
                <w:szCs w:val="22"/>
              </w:rPr>
              <w:t>C#</w:t>
            </w:r>
          </w:p>
          <w:p w14:paraId="1607FE90" w14:textId="77777777" w:rsidR="00406976" w:rsidRPr="00D1764B" w:rsidRDefault="00406976" w:rsidP="005B1D0C">
            <w:pPr>
              <w:rPr>
                <w:rFonts w:cs="Arial"/>
                <w:szCs w:val="22"/>
              </w:rPr>
            </w:pPr>
            <w:r w:rsidRPr="008C2396">
              <w:rPr>
                <w:rFonts w:cs="Arial"/>
                <w:szCs w:val="22"/>
              </w:rPr>
              <w:fldChar w:fldCharType="begin">
                <w:ffData>
                  <w:name w:val="Marcar8"/>
                  <w:enabled/>
                  <w:calcOnExit w:val="0"/>
                  <w:checkBox>
                    <w:sizeAuto/>
                    <w:default w:val="0"/>
                  </w:checkBox>
                </w:ffData>
              </w:fldChar>
            </w:r>
            <w:r w:rsidRPr="00D1764B">
              <w:rPr>
                <w:rFonts w:cs="Arial"/>
                <w:szCs w:val="22"/>
              </w:rPr>
              <w:instrText xml:space="preserve"> FORMCHECKBOX </w:instrText>
            </w:r>
            <w:r w:rsidR="00E03286">
              <w:rPr>
                <w:rFonts w:cs="Arial"/>
                <w:szCs w:val="22"/>
              </w:rPr>
            </w:r>
            <w:r w:rsidR="00E03286">
              <w:rPr>
                <w:rFonts w:cs="Arial"/>
                <w:szCs w:val="22"/>
              </w:rPr>
              <w:fldChar w:fldCharType="separate"/>
            </w:r>
            <w:r w:rsidRPr="008C2396">
              <w:rPr>
                <w:rFonts w:cs="Arial"/>
                <w:szCs w:val="22"/>
              </w:rPr>
              <w:fldChar w:fldCharType="end"/>
            </w:r>
            <w:r w:rsidRPr="00D1764B">
              <w:rPr>
                <w:rFonts w:cs="Arial"/>
                <w:szCs w:val="22"/>
              </w:rPr>
              <w:t xml:space="preserve"> VB</w:t>
            </w:r>
          </w:p>
          <w:p w14:paraId="4BBDA22B" w14:textId="2EFE263F" w:rsidR="00406976" w:rsidRPr="00D1764B" w:rsidRDefault="0073406C" w:rsidP="005B1D0C">
            <w:pPr>
              <w:rPr>
                <w:rFonts w:cs="Arial"/>
                <w:szCs w:val="22"/>
              </w:rPr>
            </w:pPr>
            <w:r>
              <w:rPr>
                <w:rFonts w:cs="Arial"/>
                <w:szCs w:val="22"/>
              </w:rPr>
              <w:fldChar w:fldCharType="begin">
                <w:ffData>
                  <w:name w:val=""/>
                  <w:enabled/>
                  <w:calcOnExit w:val="0"/>
                  <w:checkBox>
                    <w:sizeAuto/>
                    <w:default w:val="1"/>
                  </w:checkBox>
                </w:ffData>
              </w:fldChar>
            </w:r>
            <w:r>
              <w:rPr>
                <w:rFonts w:cs="Arial"/>
                <w:szCs w:val="22"/>
              </w:rPr>
              <w:instrText xml:space="preserve"> FORMCHECKBOX </w:instrText>
            </w:r>
            <w:r w:rsidR="00E03286">
              <w:rPr>
                <w:rFonts w:cs="Arial"/>
                <w:szCs w:val="22"/>
              </w:rPr>
            </w:r>
            <w:r w:rsidR="00E03286">
              <w:rPr>
                <w:rFonts w:cs="Arial"/>
                <w:szCs w:val="22"/>
              </w:rPr>
              <w:fldChar w:fldCharType="separate"/>
            </w:r>
            <w:r>
              <w:rPr>
                <w:rFonts w:cs="Arial"/>
                <w:szCs w:val="22"/>
              </w:rPr>
              <w:fldChar w:fldCharType="end"/>
            </w:r>
            <w:r w:rsidR="00406976" w:rsidRPr="00D1764B">
              <w:rPr>
                <w:rFonts w:cs="Arial"/>
                <w:szCs w:val="22"/>
              </w:rPr>
              <w:t xml:space="preserve"> PHP</w:t>
            </w:r>
          </w:p>
          <w:p w14:paraId="45032CE1" w14:textId="77777777" w:rsidR="00406976" w:rsidRPr="00D1764B" w:rsidRDefault="00406976" w:rsidP="005B1D0C">
            <w:pPr>
              <w:rPr>
                <w:rFonts w:cs="Arial"/>
                <w:szCs w:val="22"/>
              </w:rPr>
            </w:pPr>
            <w:r w:rsidRPr="008C2396">
              <w:rPr>
                <w:rFonts w:cs="Arial"/>
                <w:szCs w:val="22"/>
              </w:rPr>
              <w:fldChar w:fldCharType="begin">
                <w:ffData>
                  <w:name w:val="Marcar10"/>
                  <w:enabled/>
                  <w:calcOnExit w:val="0"/>
                  <w:checkBox>
                    <w:sizeAuto/>
                    <w:default w:val="0"/>
                  </w:checkBox>
                </w:ffData>
              </w:fldChar>
            </w:r>
            <w:r w:rsidRPr="00D1764B">
              <w:rPr>
                <w:rFonts w:cs="Arial"/>
                <w:szCs w:val="22"/>
              </w:rPr>
              <w:instrText xml:space="preserve"> FORMCHECKBOX </w:instrText>
            </w:r>
            <w:r w:rsidR="00E03286">
              <w:rPr>
                <w:rFonts w:cs="Arial"/>
                <w:szCs w:val="22"/>
              </w:rPr>
            </w:r>
            <w:r w:rsidR="00E03286">
              <w:rPr>
                <w:rFonts w:cs="Arial"/>
                <w:szCs w:val="22"/>
              </w:rPr>
              <w:fldChar w:fldCharType="separate"/>
            </w:r>
            <w:r w:rsidRPr="008C2396">
              <w:rPr>
                <w:rFonts w:cs="Arial"/>
                <w:szCs w:val="22"/>
              </w:rPr>
              <w:fldChar w:fldCharType="end"/>
            </w:r>
            <w:r w:rsidRPr="00D1764B">
              <w:rPr>
                <w:rFonts w:cs="Arial"/>
                <w:szCs w:val="22"/>
              </w:rPr>
              <w:t xml:space="preserve"> Java</w:t>
            </w:r>
          </w:p>
          <w:p w14:paraId="25DD84BD" w14:textId="0B9259B9" w:rsidR="00406976" w:rsidRPr="00D1764B" w:rsidRDefault="0073406C" w:rsidP="005B1D0C">
            <w:pPr>
              <w:pStyle w:val="Prrafodelista"/>
              <w:ind w:left="0"/>
              <w:rPr>
                <w:rFonts w:cs="Arial"/>
                <w:szCs w:val="22"/>
              </w:rPr>
            </w:pPr>
            <w:r>
              <w:rPr>
                <w:rFonts w:cs="Arial"/>
                <w:szCs w:val="22"/>
              </w:rPr>
              <w:fldChar w:fldCharType="begin">
                <w:ffData>
                  <w:name w:val=""/>
                  <w:enabled/>
                  <w:calcOnExit w:val="0"/>
                  <w:checkBox>
                    <w:sizeAuto/>
                    <w:default w:val="1"/>
                  </w:checkBox>
                </w:ffData>
              </w:fldChar>
            </w:r>
            <w:r>
              <w:rPr>
                <w:rFonts w:cs="Arial"/>
                <w:szCs w:val="22"/>
              </w:rPr>
              <w:instrText xml:space="preserve"> FORMCHECKBOX </w:instrText>
            </w:r>
            <w:r w:rsidR="00E03286">
              <w:rPr>
                <w:rFonts w:cs="Arial"/>
                <w:szCs w:val="22"/>
              </w:rPr>
            </w:r>
            <w:r w:rsidR="00E03286">
              <w:rPr>
                <w:rFonts w:cs="Arial"/>
                <w:szCs w:val="22"/>
              </w:rPr>
              <w:fldChar w:fldCharType="separate"/>
            </w:r>
            <w:r>
              <w:rPr>
                <w:rFonts w:cs="Arial"/>
                <w:szCs w:val="22"/>
              </w:rPr>
              <w:fldChar w:fldCharType="end"/>
            </w:r>
            <w:r w:rsidR="00406976" w:rsidRPr="00D1764B">
              <w:rPr>
                <w:rFonts w:cs="Arial"/>
                <w:szCs w:val="22"/>
              </w:rPr>
              <w:t xml:space="preserve"> </w:t>
            </w:r>
            <w:r w:rsidR="00406976" w:rsidRPr="008C2396">
              <w:rPr>
                <w:rFonts w:cs="Arial"/>
                <w:szCs w:val="22"/>
              </w:rPr>
              <w:t>JavaScript</w:t>
            </w:r>
          </w:p>
          <w:p w14:paraId="3E3A07B3" w14:textId="38E6A579" w:rsidR="00406976" w:rsidRPr="00D1764B" w:rsidRDefault="0073406C" w:rsidP="005B1D0C">
            <w:pPr>
              <w:rPr>
                <w:rFonts w:cs="Arial"/>
                <w:szCs w:val="22"/>
              </w:rPr>
            </w:pPr>
            <w:r>
              <w:rPr>
                <w:rFonts w:cs="Arial"/>
                <w:szCs w:val="22"/>
              </w:rPr>
              <w:fldChar w:fldCharType="begin">
                <w:ffData>
                  <w:name w:val=""/>
                  <w:enabled/>
                  <w:calcOnExit w:val="0"/>
                  <w:checkBox>
                    <w:sizeAuto/>
                    <w:default w:val="1"/>
                  </w:checkBox>
                </w:ffData>
              </w:fldChar>
            </w:r>
            <w:r>
              <w:rPr>
                <w:rFonts w:cs="Arial"/>
                <w:szCs w:val="22"/>
              </w:rPr>
              <w:instrText xml:space="preserve"> FORMCHECKBOX </w:instrText>
            </w:r>
            <w:r w:rsidR="00E03286">
              <w:rPr>
                <w:rFonts w:cs="Arial"/>
                <w:szCs w:val="22"/>
              </w:rPr>
            </w:r>
            <w:r w:rsidR="00E03286">
              <w:rPr>
                <w:rFonts w:cs="Arial"/>
                <w:szCs w:val="22"/>
              </w:rPr>
              <w:fldChar w:fldCharType="separate"/>
            </w:r>
            <w:r>
              <w:rPr>
                <w:rFonts w:cs="Arial"/>
                <w:szCs w:val="22"/>
              </w:rPr>
              <w:fldChar w:fldCharType="end"/>
            </w:r>
            <w:r w:rsidR="00406976" w:rsidRPr="00D1764B">
              <w:rPr>
                <w:rFonts w:cs="Arial"/>
                <w:szCs w:val="22"/>
              </w:rPr>
              <w:t xml:space="preserve"> Otro:</w:t>
            </w:r>
            <w:r>
              <w:rPr>
                <w:rFonts w:cs="Arial"/>
                <w:szCs w:val="22"/>
              </w:rPr>
              <w:t xml:space="preserve"> HTML5</w:t>
            </w:r>
            <w:r w:rsidR="00406976" w:rsidRPr="00D1764B">
              <w:rPr>
                <w:rFonts w:cs="Arial"/>
                <w:szCs w:val="22"/>
              </w:rPr>
              <w:t>______________</w:t>
            </w:r>
          </w:p>
          <w:p w14:paraId="53462AFA" w14:textId="77777777" w:rsidR="00406976" w:rsidRPr="008C2396" w:rsidRDefault="00406976" w:rsidP="0031230D">
            <w:pPr>
              <w:rPr>
                <w:rFonts w:cs="Arial"/>
                <w:szCs w:val="22"/>
              </w:rPr>
            </w:pPr>
          </w:p>
        </w:tc>
        <w:tc>
          <w:tcPr>
            <w:tcW w:w="1147" w:type="dxa"/>
            <w:shd w:val="clear" w:color="auto" w:fill="auto"/>
          </w:tcPr>
          <w:p w14:paraId="45EBA790" w14:textId="77777777" w:rsidR="00190F2A" w:rsidRPr="008C2396" w:rsidRDefault="00190F2A" w:rsidP="00190F2A">
            <w:pPr>
              <w:rPr>
                <w:rFonts w:cs="Arial"/>
                <w:b/>
                <w:szCs w:val="22"/>
              </w:rPr>
            </w:pPr>
            <w:r w:rsidRPr="008C2396">
              <w:rPr>
                <w:rFonts w:cs="Arial"/>
                <w:b/>
                <w:szCs w:val="22"/>
              </w:rPr>
              <w:t>Versión</w:t>
            </w:r>
          </w:p>
          <w:p w14:paraId="7C882AFB" w14:textId="77777777" w:rsidR="00190F2A" w:rsidRPr="008C2396" w:rsidRDefault="00190F2A" w:rsidP="00190F2A">
            <w:pPr>
              <w:rPr>
                <w:rFonts w:cs="Arial"/>
                <w:b/>
                <w:color w:val="D9D9D9"/>
                <w:szCs w:val="22"/>
              </w:rPr>
            </w:pPr>
            <w:r w:rsidRPr="008C2396">
              <w:rPr>
                <w:rFonts w:cs="Arial"/>
                <w:b/>
                <w:color w:val="D9D9D9"/>
                <w:szCs w:val="22"/>
              </w:rPr>
              <w:t>_______</w:t>
            </w:r>
          </w:p>
          <w:p w14:paraId="0EE5E010" w14:textId="77777777" w:rsidR="00190F2A" w:rsidRPr="008C2396" w:rsidRDefault="00190F2A" w:rsidP="00190F2A">
            <w:pPr>
              <w:rPr>
                <w:rFonts w:cs="Arial"/>
                <w:b/>
                <w:color w:val="D9D9D9"/>
                <w:szCs w:val="22"/>
              </w:rPr>
            </w:pPr>
            <w:r w:rsidRPr="008C2396">
              <w:rPr>
                <w:rFonts w:cs="Arial"/>
                <w:b/>
                <w:color w:val="D9D9D9"/>
                <w:szCs w:val="22"/>
              </w:rPr>
              <w:t>_______</w:t>
            </w:r>
          </w:p>
          <w:p w14:paraId="23D1897A" w14:textId="77777777" w:rsidR="00190F2A" w:rsidRPr="008C2396" w:rsidRDefault="00190F2A" w:rsidP="00190F2A">
            <w:pPr>
              <w:rPr>
                <w:rFonts w:cs="Arial"/>
                <w:b/>
                <w:color w:val="D9D9D9"/>
                <w:szCs w:val="22"/>
              </w:rPr>
            </w:pPr>
            <w:r w:rsidRPr="008C2396">
              <w:rPr>
                <w:rFonts w:cs="Arial"/>
                <w:b/>
                <w:color w:val="D9D9D9"/>
                <w:szCs w:val="22"/>
              </w:rPr>
              <w:t>_______</w:t>
            </w:r>
          </w:p>
          <w:p w14:paraId="3893C19F" w14:textId="77777777" w:rsidR="00190F2A" w:rsidRPr="008C2396" w:rsidRDefault="00190F2A" w:rsidP="00190F2A">
            <w:pPr>
              <w:rPr>
                <w:rFonts w:cs="Arial"/>
                <w:b/>
                <w:color w:val="D9D9D9"/>
                <w:szCs w:val="22"/>
              </w:rPr>
            </w:pPr>
            <w:r w:rsidRPr="008C2396">
              <w:rPr>
                <w:rFonts w:cs="Arial"/>
                <w:b/>
                <w:color w:val="D9D9D9"/>
                <w:szCs w:val="22"/>
              </w:rPr>
              <w:t>_______</w:t>
            </w:r>
          </w:p>
          <w:p w14:paraId="1777C25D" w14:textId="77777777" w:rsidR="00190F2A" w:rsidRPr="008C2396" w:rsidRDefault="00190F2A" w:rsidP="00190F2A">
            <w:pPr>
              <w:rPr>
                <w:rFonts w:cs="Arial"/>
                <w:b/>
                <w:color w:val="D9D9D9"/>
                <w:szCs w:val="22"/>
              </w:rPr>
            </w:pPr>
            <w:r w:rsidRPr="008C2396">
              <w:rPr>
                <w:rFonts w:cs="Arial"/>
                <w:b/>
                <w:color w:val="D9D9D9"/>
                <w:szCs w:val="22"/>
              </w:rPr>
              <w:t>_______</w:t>
            </w:r>
          </w:p>
          <w:p w14:paraId="686815D7" w14:textId="77777777" w:rsidR="00406976" w:rsidRPr="008C2396" w:rsidRDefault="00190F2A" w:rsidP="00190F2A">
            <w:pPr>
              <w:rPr>
                <w:rFonts w:cs="Arial"/>
                <w:b/>
                <w:color w:val="D9D9D9"/>
                <w:szCs w:val="22"/>
              </w:rPr>
            </w:pPr>
            <w:r w:rsidRPr="008C2396">
              <w:rPr>
                <w:rFonts w:cs="Arial"/>
                <w:b/>
                <w:color w:val="D9D9D9"/>
                <w:szCs w:val="22"/>
              </w:rPr>
              <w:t>_______</w:t>
            </w:r>
          </w:p>
          <w:p w14:paraId="7C1AD1D0" w14:textId="77777777" w:rsidR="00190F2A" w:rsidRPr="008C2396" w:rsidRDefault="00190F2A" w:rsidP="00190F2A">
            <w:pPr>
              <w:rPr>
                <w:rFonts w:cs="Arial"/>
                <w:b/>
                <w:color w:val="D9D9D9"/>
                <w:szCs w:val="22"/>
              </w:rPr>
            </w:pPr>
            <w:r w:rsidRPr="008C2396">
              <w:rPr>
                <w:rFonts w:cs="Arial"/>
                <w:b/>
                <w:color w:val="D9D9D9"/>
                <w:szCs w:val="22"/>
              </w:rPr>
              <w:t>_______</w:t>
            </w:r>
          </w:p>
        </w:tc>
      </w:tr>
      <w:tr w:rsidR="00CF1DBE" w:rsidRPr="008C2396" w14:paraId="3EC73413" w14:textId="77777777" w:rsidTr="00287554">
        <w:trPr>
          <w:trHeight w:val="182"/>
        </w:trPr>
        <w:tc>
          <w:tcPr>
            <w:tcW w:w="2836" w:type="dxa"/>
            <w:shd w:val="clear" w:color="auto" w:fill="A50021"/>
            <w:vAlign w:val="center"/>
          </w:tcPr>
          <w:p w14:paraId="32C821FC" w14:textId="77777777" w:rsidR="00CF1DBE" w:rsidRPr="008C2396" w:rsidRDefault="00F8500A" w:rsidP="000C0F24">
            <w:pPr>
              <w:rPr>
                <w:rFonts w:cs="Arial"/>
                <w:b/>
                <w:szCs w:val="22"/>
              </w:rPr>
            </w:pPr>
            <w:r w:rsidRPr="008C2396">
              <w:rPr>
                <w:rFonts w:cs="Arial"/>
                <w:b/>
                <w:szCs w:val="22"/>
              </w:rPr>
              <w:t xml:space="preserve">Viabilidad </w:t>
            </w:r>
            <w:r w:rsidR="00E351AD" w:rsidRPr="008C2396">
              <w:rPr>
                <w:rFonts w:cs="Arial"/>
                <w:b/>
                <w:szCs w:val="22"/>
              </w:rPr>
              <w:t>Técnica</w:t>
            </w:r>
          </w:p>
        </w:tc>
        <w:tc>
          <w:tcPr>
            <w:tcW w:w="7683" w:type="dxa"/>
            <w:gridSpan w:val="5"/>
            <w:shd w:val="clear" w:color="auto" w:fill="auto"/>
          </w:tcPr>
          <w:p w14:paraId="42CC9D9C" w14:textId="0366D280" w:rsidR="000C0F24" w:rsidRPr="008C2396" w:rsidRDefault="006650FC" w:rsidP="00DD4EC2">
            <w:pPr>
              <w:rPr>
                <w:rFonts w:cs="Arial"/>
                <w:szCs w:val="22"/>
              </w:rPr>
            </w:pPr>
            <w:r w:rsidRPr="008C2396">
              <w:rPr>
                <w:rFonts w:cs="Arial"/>
                <w:szCs w:val="22"/>
              </w:rPr>
              <w:t xml:space="preserve">Luego de adelantado el análisis de los requisitos </w:t>
            </w:r>
            <w:r w:rsidR="005E40B5" w:rsidRPr="008C2396">
              <w:rPr>
                <w:rFonts w:cs="Arial"/>
                <w:szCs w:val="22"/>
              </w:rPr>
              <w:t>y</w:t>
            </w:r>
            <w:r w:rsidRPr="008C2396">
              <w:rPr>
                <w:rFonts w:cs="Arial"/>
                <w:szCs w:val="22"/>
              </w:rPr>
              <w:t xml:space="preserve"> </w:t>
            </w:r>
            <w:r w:rsidR="0087786E" w:rsidRPr="008C2396">
              <w:rPr>
                <w:rFonts w:cs="Arial"/>
                <w:szCs w:val="22"/>
              </w:rPr>
              <w:t>requerimientos</w:t>
            </w:r>
            <w:r w:rsidRPr="008C2396">
              <w:rPr>
                <w:rFonts w:cs="Arial"/>
                <w:szCs w:val="22"/>
              </w:rPr>
              <w:t xml:space="preserve"> es viable proponer una solución técnica para esta solicitud: SI (</w:t>
            </w:r>
            <w:r w:rsidR="005B1526" w:rsidRPr="008C2396">
              <w:rPr>
                <w:rFonts w:cs="Arial"/>
                <w:szCs w:val="22"/>
              </w:rPr>
              <w:t xml:space="preserve"> </w:t>
            </w:r>
            <w:r w:rsidR="0073406C">
              <w:rPr>
                <w:rFonts w:cs="Arial"/>
                <w:szCs w:val="22"/>
              </w:rPr>
              <w:t>X</w:t>
            </w:r>
            <w:r w:rsidRPr="008C2396">
              <w:rPr>
                <w:rFonts w:cs="Arial"/>
                <w:szCs w:val="22"/>
              </w:rPr>
              <w:t>) N</w:t>
            </w:r>
            <w:r w:rsidR="00C63992" w:rsidRPr="008C2396">
              <w:rPr>
                <w:rFonts w:cs="Arial"/>
                <w:szCs w:val="22"/>
              </w:rPr>
              <w:t>O</w:t>
            </w:r>
            <w:r w:rsidRPr="008C2396">
              <w:rPr>
                <w:rFonts w:cs="Arial"/>
                <w:szCs w:val="22"/>
              </w:rPr>
              <w:t xml:space="preserve"> (</w:t>
            </w:r>
            <w:r w:rsidR="005B1526" w:rsidRPr="008C2396">
              <w:rPr>
                <w:rFonts w:cs="Arial"/>
                <w:szCs w:val="22"/>
              </w:rPr>
              <w:t xml:space="preserve"> </w:t>
            </w:r>
            <w:r w:rsidRPr="008C2396">
              <w:rPr>
                <w:rFonts w:cs="Arial"/>
                <w:szCs w:val="22"/>
              </w:rPr>
              <w:t>)</w:t>
            </w:r>
          </w:p>
        </w:tc>
      </w:tr>
    </w:tbl>
    <w:p w14:paraId="7B25A4E6" w14:textId="77777777" w:rsidR="000A71D8" w:rsidRPr="008C2396" w:rsidRDefault="000A71D8" w:rsidP="003D4A48">
      <w:pPr>
        <w:rPr>
          <w:rFonts w:cs="Arial"/>
          <w:b/>
          <w:sz w:val="28"/>
          <w:szCs w:val="28"/>
          <w:lang w:val="es-CO"/>
        </w:rPr>
      </w:pPr>
    </w:p>
    <w:p w14:paraId="6E341040" w14:textId="77777777" w:rsidR="00E45C7F" w:rsidRPr="008C2396" w:rsidRDefault="00E45C7F" w:rsidP="00E45C7F">
      <w:pPr>
        <w:pStyle w:val="Piedepgina"/>
        <w:tabs>
          <w:tab w:val="clear" w:pos="4252"/>
          <w:tab w:val="clear" w:pos="8504"/>
        </w:tabs>
        <w:spacing w:line="360" w:lineRule="auto"/>
        <w:jc w:val="both"/>
        <w:rPr>
          <w:rFonts w:cs="Arial"/>
          <w:b/>
          <w:bCs/>
          <w:szCs w:val="22"/>
        </w:rPr>
      </w:pPr>
      <w:r w:rsidRPr="008C2396">
        <w:rPr>
          <w:rFonts w:cs="Arial"/>
          <w:b/>
          <w:bCs/>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5DEE2590" w14:textId="77777777" w:rsidTr="0031230D">
        <w:tc>
          <w:tcPr>
            <w:tcW w:w="4112" w:type="dxa"/>
            <w:shd w:val="clear" w:color="auto" w:fill="A6A6A6"/>
          </w:tcPr>
          <w:p w14:paraId="5E605B76" w14:textId="77777777" w:rsidR="008B73D8" w:rsidRPr="008C2396" w:rsidRDefault="008B73D8" w:rsidP="00517D47">
            <w:pPr>
              <w:pStyle w:val="Piedepgina"/>
              <w:tabs>
                <w:tab w:val="clear" w:pos="4252"/>
                <w:tab w:val="clear" w:pos="8504"/>
              </w:tabs>
              <w:spacing w:line="360" w:lineRule="auto"/>
              <w:jc w:val="center"/>
              <w:rPr>
                <w:rFonts w:cs="Arial"/>
                <w:b/>
                <w:bCs/>
                <w:szCs w:val="22"/>
              </w:rPr>
            </w:pPr>
            <w:r w:rsidRPr="008C2396">
              <w:rPr>
                <w:rFonts w:cs="Arial"/>
                <w:b/>
                <w:bCs/>
                <w:szCs w:val="22"/>
              </w:rPr>
              <w:t>Nombre</w:t>
            </w:r>
          </w:p>
        </w:tc>
        <w:tc>
          <w:tcPr>
            <w:tcW w:w="2551" w:type="dxa"/>
            <w:shd w:val="clear" w:color="auto" w:fill="A6A6A6"/>
          </w:tcPr>
          <w:p w14:paraId="31A1B395" w14:textId="77777777" w:rsidR="008B73D8" w:rsidRPr="008C2396" w:rsidRDefault="008B73D8" w:rsidP="00517D47">
            <w:pPr>
              <w:pStyle w:val="Piedepgina"/>
              <w:tabs>
                <w:tab w:val="clear" w:pos="4252"/>
                <w:tab w:val="clear" w:pos="8504"/>
              </w:tabs>
              <w:spacing w:line="360" w:lineRule="auto"/>
              <w:jc w:val="center"/>
              <w:rPr>
                <w:rFonts w:cs="Arial"/>
                <w:b/>
                <w:bCs/>
                <w:szCs w:val="22"/>
              </w:rPr>
            </w:pPr>
            <w:r w:rsidRPr="008C2396">
              <w:rPr>
                <w:rFonts w:cs="Arial"/>
                <w:b/>
                <w:bCs/>
                <w:szCs w:val="22"/>
              </w:rPr>
              <w:t>Dependencia</w:t>
            </w:r>
          </w:p>
        </w:tc>
        <w:tc>
          <w:tcPr>
            <w:tcW w:w="1316" w:type="dxa"/>
            <w:shd w:val="clear" w:color="auto" w:fill="A6A6A6"/>
          </w:tcPr>
          <w:p w14:paraId="23731C52" w14:textId="77777777" w:rsidR="008B73D8" w:rsidRPr="008C2396" w:rsidRDefault="008B73D8" w:rsidP="00517D47">
            <w:pPr>
              <w:pStyle w:val="Piedepgina"/>
              <w:tabs>
                <w:tab w:val="clear" w:pos="4252"/>
                <w:tab w:val="clear" w:pos="8504"/>
              </w:tabs>
              <w:spacing w:line="360" w:lineRule="auto"/>
              <w:jc w:val="center"/>
              <w:rPr>
                <w:rFonts w:cs="Arial"/>
                <w:b/>
                <w:bCs/>
                <w:szCs w:val="22"/>
              </w:rPr>
            </w:pPr>
            <w:r w:rsidRPr="008C2396">
              <w:rPr>
                <w:rFonts w:cs="Arial"/>
                <w:b/>
                <w:bCs/>
                <w:szCs w:val="22"/>
              </w:rPr>
              <w:t>Teléfono</w:t>
            </w:r>
          </w:p>
        </w:tc>
        <w:tc>
          <w:tcPr>
            <w:tcW w:w="2511" w:type="dxa"/>
            <w:shd w:val="clear" w:color="auto" w:fill="A6A6A6"/>
          </w:tcPr>
          <w:p w14:paraId="12122A51" w14:textId="77777777" w:rsidR="008B73D8" w:rsidRPr="008C2396" w:rsidRDefault="008B73D8" w:rsidP="00517D47">
            <w:pPr>
              <w:pStyle w:val="Piedepgina"/>
              <w:tabs>
                <w:tab w:val="clear" w:pos="4252"/>
                <w:tab w:val="clear" w:pos="8504"/>
              </w:tabs>
              <w:spacing w:line="360" w:lineRule="auto"/>
              <w:jc w:val="center"/>
              <w:rPr>
                <w:rFonts w:cs="Arial"/>
                <w:b/>
                <w:bCs/>
                <w:szCs w:val="22"/>
              </w:rPr>
            </w:pPr>
            <w:r w:rsidRPr="008C2396">
              <w:rPr>
                <w:rFonts w:cs="Arial"/>
                <w:b/>
                <w:bCs/>
                <w:szCs w:val="22"/>
              </w:rPr>
              <w:t>Firma</w:t>
            </w:r>
          </w:p>
        </w:tc>
      </w:tr>
      <w:tr w:rsidR="008B73D8" w:rsidRPr="008C2396" w14:paraId="0C96D20D" w14:textId="77777777" w:rsidTr="0031230D">
        <w:tc>
          <w:tcPr>
            <w:tcW w:w="4112" w:type="dxa"/>
            <w:shd w:val="clear" w:color="auto" w:fill="auto"/>
          </w:tcPr>
          <w:p w14:paraId="1423F1BD"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2551" w:type="dxa"/>
            <w:shd w:val="clear" w:color="auto" w:fill="auto"/>
          </w:tcPr>
          <w:p w14:paraId="41FD8CC4"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1316" w:type="dxa"/>
            <w:shd w:val="clear" w:color="auto" w:fill="auto"/>
          </w:tcPr>
          <w:p w14:paraId="370E2261"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2511" w:type="dxa"/>
            <w:shd w:val="clear" w:color="auto" w:fill="auto"/>
          </w:tcPr>
          <w:p w14:paraId="3449C1A6"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r>
      <w:tr w:rsidR="008B73D8" w:rsidRPr="008C2396" w14:paraId="2FFC889F" w14:textId="77777777" w:rsidTr="0031230D">
        <w:tc>
          <w:tcPr>
            <w:tcW w:w="4112" w:type="dxa"/>
            <w:shd w:val="clear" w:color="auto" w:fill="auto"/>
          </w:tcPr>
          <w:p w14:paraId="110500E9"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2551" w:type="dxa"/>
            <w:shd w:val="clear" w:color="auto" w:fill="auto"/>
          </w:tcPr>
          <w:p w14:paraId="0800A95D"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1316" w:type="dxa"/>
            <w:shd w:val="clear" w:color="auto" w:fill="auto"/>
          </w:tcPr>
          <w:p w14:paraId="1C6E098A"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2511" w:type="dxa"/>
            <w:shd w:val="clear" w:color="auto" w:fill="auto"/>
          </w:tcPr>
          <w:p w14:paraId="4470A1D0"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r>
      <w:tr w:rsidR="008B73D8" w:rsidRPr="008C2396" w14:paraId="7C10E389" w14:textId="77777777" w:rsidTr="0031230D">
        <w:tc>
          <w:tcPr>
            <w:tcW w:w="4112" w:type="dxa"/>
            <w:shd w:val="clear" w:color="auto" w:fill="auto"/>
          </w:tcPr>
          <w:p w14:paraId="0612105C"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2551" w:type="dxa"/>
            <w:shd w:val="clear" w:color="auto" w:fill="auto"/>
          </w:tcPr>
          <w:p w14:paraId="7E0A4FAB"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1316" w:type="dxa"/>
            <w:shd w:val="clear" w:color="auto" w:fill="auto"/>
          </w:tcPr>
          <w:p w14:paraId="6C9F4070"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2511" w:type="dxa"/>
            <w:shd w:val="clear" w:color="auto" w:fill="auto"/>
          </w:tcPr>
          <w:p w14:paraId="3478097E"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r>
      <w:tr w:rsidR="008B73D8" w:rsidRPr="008C2396" w14:paraId="48DE0B0F" w14:textId="77777777" w:rsidTr="0031230D">
        <w:tc>
          <w:tcPr>
            <w:tcW w:w="4112" w:type="dxa"/>
            <w:shd w:val="clear" w:color="auto" w:fill="auto"/>
          </w:tcPr>
          <w:p w14:paraId="2EF60AE3"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2551" w:type="dxa"/>
            <w:shd w:val="clear" w:color="auto" w:fill="auto"/>
          </w:tcPr>
          <w:p w14:paraId="300C73B8"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1316" w:type="dxa"/>
            <w:shd w:val="clear" w:color="auto" w:fill="auto"/>
          </w:tcPr>
          <w:p w14:paraId="68C017BB"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2511" w:type="dxa"/>
            <w:shd w:val="clear" w:color="auto" w:fill="auto"/>
          </w:tcPr>
          <w:p w14:paraId="2C5B627C"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r>
      <w:tr w:rsidR="008B73D8" w:rsidRPr="008C2396" w14:paraId="42507772" w14:textId="77777777" w:rsidTr="0031230D">
        <w:tc>
          <w:tcPr>
            <w:tcW w:w="4112" w:type="dxa"/>
            <w:shd w:val="clear" w:color="auto" w:fill="auto"/>
          </w:tcPr>
          <w:p w14:paraId="095B1A64"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2551" w:type="dxa"/>
            <w:shd w:val="clear" w:color="auto" w:fill="auto"/>
          </w:tcPr>
          <w:p w14:paraId="07101CF0"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1316" w:type="dxa"/>
            <w:shd w:val="clear" w:color="auto" w:fill="auto"/>
          </w:tcPr>
          <w:p w14:paraId="1032D5EB"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2511" w:type="dxa"/>
            <w:shd w:val="clear" w:color="auto" w:fill="auto"/>
          </w:tcPr>
          <w:p w14:paraId="09454ABA"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r>
      <w:tr w:rsidR="008B73D8" w:rsidRPr="008C2396" w14:paraId="7EBD7E31" w14:textId="77777777" w:rsidTr="0031230D">
        <w:tc>
          <w:tcPr>
            <w:tcW w:w="4112" w:type="dxa"/>
            <w:shd w:val="clear" w:color="auto" w:fill="auto"/>
          </w:tcPr>
          <w:p w14:paraId="24031AE5"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2551" w:type="dxa"/>
            <w:shd w:val="clear" w:color="auto" w:fill="auto"/>
          </w:tcPr>
          <w:p w14:paraId="262B8BCC"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1316" w:type="dxa"/>
            <w:shd w:val="clear" w:color="auto" w:fill="auto"/>
          </w:tcPr>
          <w:p w14:paraId="6F9EEB52"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c>
          <w:tcPr>
            <w:tcW w:w="2511" w:type="dxa"/>
            <w:shd w:val="clear" w:color="auto" w:fill="auto"/>
          </w:tcPr>
          <w:p w14:paraId="3EB69D4E" w14:textId="77777777" w:rsidR="008B73D8" w:rsidRPr="008C2396" w:rsidRDefault="008B73D8" w:rsidP="0031230D">
            <w:pPr>
              <w:pStyle w:val="Piedepgina"/>
              <w:tabs>
                <w:tab w:val="clear" w:pos="4252"/>
                <w:tab w:val="clear" w:pos="8504"/>
              </w:tabs>
              <w:spacing w:line="360" w:lineRule="auto"/>
              <w:jc w:val="both"/>
              <w:rPr>
                <w:rFonts w:cs="Arial"/>
                <w:b/>
                <w:bCs/>
                <w:szCs w:val="22"/>
              </w:rPr>
            </w:pPr>
          </w:p>
        </w:tc>
      </w:tr>
    </w:tbl>
    <w:p w14:paraId="7FC010DE" w14:textId="77777777" w:rsidR="00503D08" w:rsidRPr="008C2396" w:rsidRDefault="00503D08" w:rsidP="00F86C39">
      <w:pPr>
        <w:ind w:left="720"/>
        <w:rPr>
          <w:rFonts w:cs="Arial"/>
          <w:b/>
          <w:sz w:val="28"/>
          <w:szCs w:val="28"/>
        </w:rPr>
      </w:pPr>
    </w:p>
    <w:p w14:paraId="607B0963" w14:textId="77777777" w:rsidR="00BC2005" w:rsidRPr="008C2396" w:rsidRDefault="00BC2005" w:rsidP="00D10F6C">
      <w:pPr>
        <w:rPr>
          <w:rFonts w:cs="Arial"/>
          <w:b/>
          <w:sz w:val="28"/>
          <w:szCs w:val="28"/>
        </w:rPr>
      </w:pPr>
    </w:p>
    <w:sectPr w:rsidR="00BC2005" w:rsidRPr="008C2396" w:rsidSect="001022FD">
      <w:footerReference w:type="default" r:id="rId9"/>
      <w:pgSz w:w="12240" w:h="15840"/>
      <w:pgMar w:top="1417" w:right="1701" w:bottom="1417" w:left="1701" w:header="720" w:footer="2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15962" w14:textId="77777777" w:rsidR="00E03286" w:rsidRDefault="00E03286" w:rsidP="00DE32EB">
      <w:pPr>
        <w:pStyle w:val="Sangranormal"/>
      </w:pPr>
      <w:r>
        <w:separator/>
      </w:r>
    </w:p>
  </w:endnote>
  <w:endnote w:type="continuationSeparator" w:id="0">
    <w:p w14:paraId="3B43D78D" w14:textId="77777777" w:rsidR="00E03286" w:rsidRDefault="00E03286"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46" w:type="dxa"/>
      <w:tblLayout w:type="fixed"/>
      <w:tblLook w:val="0000" w:firstRow="0" w:lastRow="0" w:firstColumn="0" w:lastColumn="0" w:noHBand="0" w:noVBand="0"/>
    </w:tblPr>
    <w:tblGrid>
      <w:gridCol w:w="1728"/>
      <w:gridCol w:w="5580"/>
      <w:gridCol w:w="1638"/>
    </w:tblGrid>
    <w:tr w:rsidR="00E83F00" w:rsidRPr="004876B3" w14:paraId="47BB5BDE" w14:textId="77777777" w:rsidTr="001022FD">
      <w:trPr>
        <w:trHeight w:val="237"/>
      </w:trPr>
      <w:tc>
        <w:tcPr>
          <w:tcW w:w="1728" w:type="dxa"/>
          <w:vAlign w:val="center"/>
        </w:tcPr>
        <w:p w14:paraId="5EB60756" w14:textId="64A2D8DA" w:rsidR="00E83F00" w:rsidRPr="004876B3" w:rsidRDefault="001022FD" w:rsidP="008636A4">
          <w:pPr>
            <w:ind w:right="360"/>
            <w:rPr>
              <w:rFonts w:ascii="Calibri" w:hAnsi="Calibri" w:cs="Tahoma"/>
              <w:sz w:val="20"/>
              <w:szCs w:val="20"/>
            </w:rPr>
          </w:pPr>
          <w:r>
            <w:rPr>
              <w:rFonts w:ascii="Calibri" w:hAnsi="Calibri" w:cs="Tahoma"/>
              <w:sz w:val="20"/>
              <w:szCs w:val="20"/>
            </w:rPr>
            <w:t>18/02/2022</w:t>
          </w:r>
        </w:p>
      </w:tc>
      <w:tc>
        <w:tcPr>
          <w:tcW w:w="5580" w:type="dxa"/>
        </w:tcPr>
        <w:p w14:paraId="08444F47" w14:textId="51385239" w:rsidR="00E83F00" w:rsidRPr="004876B3" w:rsidRDefault="001022FD" w:rsidP="001022FD">
          <w:pPr>
            <w:jc w:val="center"/>
            <w:rPr>
              <w:rFonts w:ascii="Calibri" w:hAnsi="Calibri" w:cs="Tahoma"/>
              <w:sz w:val="20"/>
              <w:szCs w:val="20"/>
            </w:rPr>
          </w:pPr>
          <w:r>
            <w:rPr>
              <w:rFonts w:ascii="Calibri" w:hAnsi="Calibri" w:cs="Tahoma"/>
              <w:sz w:val="20"/>
              <w:szCs w:val="20"/>
            </w:rPr>
            <w:t>Proyecto: Abogabot</w:t>
          </w:r>
        </w:p>
      </w:tc>
      <w:tc>
        <w:tcPr>
          <w:tcW w:w="1638" w:type="dxa"/>
          <w:vAlign w:val="center"/>
        </w:tcPr>
        <w:p w14:paraId="3FA212E3" w14:textId="391647DC" w:rsidR="00E83F00" w:rsidRPr="004876B3" w:rsidRDefault="001022FD" w:rsidP="008636A4">
          <w:pPr>
            <w:jc w:val="right"/>
            <w:rPr>
              <w:rFonts w:ascii="Calibri" w:hAnsi="Calibri" w:cs="Tahoma"/>
              <w:sz w:val="20"/>
              <w:szCs w:val="20"/>
            </w:rPr>
          </w:pPr>
          <w:r w:rsidRPr="001022FD">
            <w:rPr>
              <w:rFonts w:ascii="Calibri" w:hAnsi="Calibri" w:cs="Tahoma"/>
              <w:sz w:val="20"/>
              <w:szCs w:val="20"/>
            </w:rPr>
            <w:t>Oficina IT</w:t>
          </w:r>
        </w:p>
      </w:tc>
    </w:tr>
    <w:tr w:rsidR="00C67CD3" w:rsidRPr="004876B3" w14:paraId="5A845E44" w14:textId="77777777" w:rsidTr="001022FD">
      <w:trPr>
        <w:trHeight w:val="250"/>
      </w:trPr>
      <w:tc>
        <w:tcPr>
          <w:tcW w:w="8946" w:type="dxa"/>
          <w:gridSpan w:val="3"/>
          <w:vAlign w:val="center"/>
        </w:tcPr>
        <w:p w14:paraId="79C01F79" w14:textId="7C92B65E" w:rsidR="00C67CD3" w:rsidRPr="004876B3" w:rsidRDefault="001022FD" w:rsidP="00FB46D5">
          <w:pPr>
            <w:rPr>
              <w:rFonts w:ascii="Calibri" w:hAnsi="Calibri" w:cs="Tahoma"/>
              <w:sz w:val="20"/>
              <w:szCs w:val="20"/>
            </w:rPr>
          </w:pPr>
          <w:r>
            <w:rPr>
              <w:rFonts w:ascii="Calibri" w:hAnsi="Calibri" w:cs="Tahoma"/>
              <w:sz w:val="20"/>
              <w:szCs w:val="20"/>
            </w:rPr>
            <w:t xml:space="preserve">Responsable: Jocelyn Lizzett Perez Trejo </w:t>
          </w:r>
        </w:p>
      </w:tc>
    </w:tr>
  </w:tbl>
  <w:p w14:paraId="2321338B" w14:textId="77777777" w:rsidR="00E83F00" w:rsidRDefault="00E83F00" w:rsidP="001022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49FC9" w14:textId="77777777" w:rsidR="00E03286" w:rsidRDefault="00E03286" w:rsidP="00DE32EB">
      <w:pPr>
        <w:pStyle w:val="Sangranormal"/>
      </w:pPr>
      <w:r>
        <w:separator/>
      </w:r>
    </w:p>
  </w:footnote>
  <w:footnote w:type="continuationSeparator" w:id="0">
    <w:p w14:paraId="5C32CA5E" w14:textId="77777777" w:rsidR="00E03286" w:rsidRDefault="00E03286" w:rsidP="00DE32EB">
      <w:pPr>
        <w:pStyle w:val="Sangranormal"/>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27022CC"/>
    <w:multiLevelType w:val="multilevel"/>
    <w:tmpl w:val="5EC2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3879F5"/>
    <w:multiLevelType w:val="hybridMultilevel"/>
    <w:tmpl w:val="F64C85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09E665E1"/>
    <w:multiLevelType w:val="multilevel"/>
    <w:tmpl w:val="6046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21"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E5721B8"/>
    <w:multiLevelType w:val="multilevel"/>
    <w:tmpl w:val="8490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E1633B"/>
    <w:multiLevelType w:val="multilevel"/>
    <w:tmpl w:val="55CA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7" w15:restartNumberingAfterBreak="0">
    <w:nsid w:val="261D62F3"/>
    <w:multiLevelType w:val="multilevel"/>
    <w:tmpl w:val="8F00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1D052B"/>
    <w:multiLevelType w:val="multilevel"/>
    <w:tmpl w:val="04EE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8A7D31"/>
    <w:multiLevelType w:val="hybridMultilevel"/>
    <w:tmpl w:val="33EC67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2"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3E824DAF"/>
    <w:multiLevelType w:val="multilevel"/>
    <w:tmpl w:val="E676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EB7E38"/>
    <w:multiLevelType w:val="multilevel"/>
    <w:tmpl w:val="DA6C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1B6930"/>
    <w:multiLevelType w:val="multilevel"/>
    <w:tmpl w:val="63C6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2"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7A06BA"/>
    <w:multiLevelType w:val="multilevel"/>
    <w:tmpl w:val="79CA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7"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73AC4FBE"/>
    <w:multiLevelType w:val="multilevel"/>
    <w:tmpl w:val="FC5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2E5B00"/>
    <w:multiLevelType w:val="multilevel"/>
    <w:tmpl w:val="BBB6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7A113E30"/>
    <w:multiLevelType w:val="multilevel"/>
    <w:tmpl w:val="F6EA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7D6583"/>
    <w:multiLevelType w:val="multilevel"/>
    <w:tmpl w:val="3456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abstractNum w:abstractNumId="58" w15:restartNumberingAfterBreak="0">
    <w:nsid w:val="7D7E1DA0"/>
    <w:multiLevelType w:val="multilevel"/>
    <w:tmpl w:val="5D60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26"/>
  </w:num>
  <w:num w:numId="4">
    <w:abstractNumId w:val="49"/>
  </w:num>
  <w:num w:numId="5">
    <w:abstractNumId w:val="46"/>
  </w:num>
  <w:num w:numId="6">
    <w:abstractNumId w:val="56"/>
  </w:num>
  <w:num w:numId="7">
    <w:abstractNumId w:val="20"/>
  </w:num>
  <w:num w:numId="8">
    <w:abstractNumId w:val="31"/>
  </w:num>
  <w:num w:numId="9">
    <w:abstractNumId w:val="30"/>
  </w:num>
  <w:num w:numId="10">
    <w:abstractNumId w:val="42"/>
  </w:num>
  <w:num w:numId="11">
    <w:abstractNumId w:val="11"/>
  </w:num>
  <w:num w:numId="12">
    <w:abstractNumId w:val="21"/>
  </w:num>
  <w:num w:numId="13">
    <w:abstractNumId w:val="38"/>
  </w:num>
  <w:num w:numId="14">
    <w:abstractNumId w:val="14"/>
  </w:num>
  <w:num w:numId="15">
    <w:abstractNumId w:val="15"/>
  </w:num>
  <w:num w:numId="16">
    <w:abstractNumId w:val="32"/>
  </w:num>
  <w:num w:numId="17">
    <w:abstractNumId w:val="43"/>
  </w:num>
  <w:num w:numId="18">
    <w:abstractNumId w:val="53"/>
  </w:num>
  <w:num w:numId="19">
    <w:abstractNumId w:val="48"/>
  </w:num>
  <w:num w:numId="20">
    <w:abstractNumId w:val="47"/>
  </w:num>
  <w:num w:numId="21">
    <w:abstractNumId w:val="57"/>
  </w:num>
  <w:num w:numId="22">
    <w:abstractNumId w:val="41"/>
  </w:num>
  <w:num w:numId="23">
    <w:abstractNumId w:val="40"/>
  </w:num>
  <w:num w:numId="24">
    <w:abstractNumId w:val="19"/>
  </w:num>
  <w:num w:numId="25">
    <w:abstractNumId w:val="39"/>
  </w:num>
  <w:num w:numId="26">
    <w:abstractNumId w:val="24"/>
  </w:num>
  <w:num w:numId="27">
    <w:abstractNumId w:val="37"/>
  </w:num>
  <w:num w:numId="28">
    <w:abstractNumId w:val="50"/>
  </w:num>
  <w:num w:numId="29">
    <w:abstractNumId w:val="18"/>
  </w:num>
  <w:num w:numId="30">
    <w:abstractNumId w:val="25"/>
  </w:num>
  <w:num w:numId="31">
    <w:abstractNumId w:val="44"/>
  </w:num>
  <w:num w:numId="32">
    <w:abstractNumId w:val="34"/>
  </w:num>
  <w:num w:numId="33">
    <w:abstractNumId w:val="13"/>
  </w:num>
  <w:num w:numId="34">
    <w:abstractNumId w:val="12"/>
  </w:num>
  <w:num w:numId="35">
    <w:abstractNumId w:val="33"/>
  </w:num>
  <w:num w:numId="36">
    <w:abstractNumId w:val="35"/>
  </w:num>
  <w:num w:numId="37">
    <w:abstractNumId w:val="55"/>
  </w:num>
  <w:num w:numId="38">
    <w:abstractNumId w:val="58"/>
  </w:num>
  <w:num w:numId="39">
    <w:abstractNumId w:val="54"/>
  </w:num>
  <w:num w:numId="40">
    <w:abstractNumId w:val="23"/>
  </w:num>
  <w:num w:numId="41">
    <w:abstractNumId w:val="27"/>
  </w:num>
  <w:num w:numId="42">
    <w:abstractNumId w:val="51"/>
  </w:num>
  <w:num w:numId="43">
    <w:abstractNumId w:val="45"/>
  </w:num>
  <w:num w:numId="44">
    <w:abstractNumId w:val="52"/>
  </w:num>
  <w:num w:numId="45">
    <w:abstractNumId w:val="22"/>
  </w:num>
  <w:num w:numId="46">
    <w:abstractNumId w:val="16"/>
  </w:num>
  <w:num w:numId="47">
    <w:abstractNumId w:val="36"/>
  </w:num>
  <w:num w:numId="48">
    <w:abstractNumId w:val="28"/>
  </w:num>
  <w:num w:numId="49">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0F7F95"/>
    <w:rsid w:val="00100C6F"/>
    <w:rsid w:val="001022FD"/>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0954"/>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491D"/>
    <w:rsid w:val="003352F2"/>
    <w:rsid w:val="00336186"/>
    <w:rsid w:val="00336432"/>
    <w:rsid w:val="003364C8"/>
    <w:rsid w:val="003379E9"/>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63F"/>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1A7B"/>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06C"/>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417"/>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3DC6"/>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67A3"/>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4814"/>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8F8"/>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6C"/>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286"/>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2C"/>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27D"/>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61"/>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794"/>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 w:val="00FF64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F683F1"/>
  <w15:chartTrackingRefBased/>
  <w15:docId w15:val="{59F076C6-48CB-41AE-8EEC-59B363A6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954"/>
    <w:rPr>
      <w:rFonts w:ascii="Arial" w:hAnsi="Arial"/>
      <w:sz w:val="22"/>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cs="Tahoma"/>
      <w:color w:val="000000"/>
      <w:lang w:val="es-MX" w:eastAsia="en-US"/>
    </w:rPr>
  </w:style>
  <w:style w:type="paragraph" w:customStyle="1" w:styleId="informativo">
    <w:name w:val="informativo"/>
    <w:basedOn w:val="Textoindependiente"/>
    <w:uiPriority w:val="99"/>
    <w:rsid w:val="0000699E"/>
    <w:pPr>
      <w:widowControl w:val="0"/>
      <w:suppressAutoHyphens/>
      <w:spacing w:after="0"/>
    </w:pPr>
    <w:rPr>
      <w:rFonts w:cs="Tahoma"/>
      <w:i/>
      <w:color w:val="808080"/>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link w:val="ParrafoNormalCar"/>
    <w:uiPriority w:val="99"/>
    <w:rsid w:val="00553048"/>
    <w:pPr>
      <w:suppressAutoHyphens/>
      <w:spacing w:after="240" w:line="360" w:lineRule="auto"/>
      <w:jc w:val="both"/>
    </w:pPr>
    <w:rPr>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 w:type="character" w:customStyle="1" w:styleId="ParrafoNormalCar">
    <w:name w:val="Parrafo Normal Car"/>
    <w:basedOn w:val="Fuentedeprrafopredeter"/>
    <w:link w:val="ParrafoNormal"/>
    <w:uiPriority w:val="99"/>
    <w:rsid w:val="00ED542C"/>
    <w:rPr>
      <w:rFonts w:ascii="Arial" w:hAnsi="Arial"/>
      <w:sz w:val="22"/>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84963448">
      <w:bodyDiv w:val="1"/>
      <w:marLeft w:val="0"/>
      <w:marRight w:val="0"/>
      <w:marTop w:val="0"/>
      <w:marBottom w:val="0"/>
      <w:divBdr>
        <w:top w:val="none" w:sz="0" w:space="0" w:color="auto"/>
        <w:left w:val="none" w:sz="0" w:space="0" w:color="auto"/>
        <w:bottom w:val="none" w:sz="0" w:space="0" w:color="auto"/>
        <w:right w:val="none" w:sz="0" w:space="0" w:color="auto"/>
      </w:divBdr>
    </w:div>
    <w:div w:id="179783737">
      <w:bodyDiv w:val="1"/>
      <w:marLeft w:val="0"/>
      <w:marRight w:val="0"/>
      <w:marTop w:val="0"/>
      <w:marBottom w:val="0"/>
      <w:divBdr>
        <w:top w:val="none" w:sz="0" w:space="0" w:color="auto"/>
        <w:left w:val="none" w:sz="0" w:space="0" w:color="auto"/>
        <w:bottom w:val="none" w:sz="0" w:space="0" w:color="auto"/>
        <w:right w:val="none" w:sz="0" w:space="0" w:color="auto"/>
      </w:divBdr>
    </w:div>
    <w:div w:id="223949787">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330984836">
      <w:bodyDiv w:val="1"/>
      <w:marLeft w:val="0"/>
      <w:marRight w:val="0"/>
      <w:marTop w:val="0"/>
      <w:marBottom w:val="0"/>
      <w:divBdr>
        <w:top w:val="none" w:sz="0" w:space="0" w:color="auto"/>
        <w:left w:val="none" w:sz="0" w:space="0" w:color="auto"/>
        <w:bottom w:val="none" w:sz="0" w:space="0" w:color="auto"/>
        <w:right w:val="none" w:sz="0" w:space="0" w:color="auto"/>
      </w:divBdr>
    </w:div>
    <w:div w:id="423454612">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084300785">
      <w:bodyDiv w:val="1"/>
      <w:marLeft w:val="0"/>
      <w:marRight w:val="0"/>
      <w:marTop w:val="0"/>
      <w:marBottom w:val="0"/>
      <w:divBdr>
        <w:top w:val="none" w:sz="0" w:space="0" w:color="auto"/>
        <w:left w:val="none" w:sz="0" w:space="0" w:color="auto"/>
        <w:bottom w:val="none" w:sz="0" w:space="0" w:color="auto"/>
        <w:right w:val="none" w:sz="0" w:space="0" w:color="auto"/>
      </w:divBdr>
    </w:div>
    <w:div w:id="1335886466">
      <w:bodyDiv w:val="1"/>
      <w:marLeft w:val="0"/>
      <w:marRight w:val="0"/>
      <w:marTop w:val="0"/>
      <w:marBottom w:val="0"/>
      <w:divBdr>
        <w:top w:val="none" w:sz="0" w:space="0" w:color="auto"/>
        <w:left w:val="none" w:sz="0" w:space="0" w:color="auto"/>
        <w:bottom w:val="none" w:sz="0" w:space="0" w:color="auto"/>
        <w:right w:val="none" w:sz="0" w:space="0" w:color="auto"/>
      </w:divBdr>
    </w:div>
    <w:div w:id="1478842757">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58580122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29980468">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 w:id="209304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1350</TotalTime>
  <Pages>1</Pages>
  <Words>1694</Words>
  <Characters>9319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10992</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Ariadna Jaqueline Perez Trejo</cp:lastModifiedBy>
  <cp:revision>6</cp:revision>
  <cp:lastPrinted>2011-07-14T14:23:00Z</cp:lastPrinted>
  <dcterms:created xsi:type="dcterms:W3CDTF">2022-02-20T02:01:00Z</dcterms:created>
  <dcterms:modified xsi:type="dcterms:W3CDTF">2022-03-03T00:40:00Z</dcterms:modified>
</cp:coreProperties>
</file>